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6DACF" w14:textId="77777777" w:rsidR="000C6E11" w:rsidRPr="0076228C" w:rsidRDefault="00DA543D" w:rsidP="00716547">
      <w:pPr>
        <w:ind w:left="510" w:hanging="510"/>
        <w:rPr>
          <w:rFonts w:ascii="Arial" w:hAnsi="Arial" w:cs="Arial"/>
          <w:b/>
          <w:sz w:val="32"/>
          <w:szCs w:val="32"/>
        </w:rPr>
      </w:pPr>
      <w:r w:rsidRPr="0076228C">
        <w:rPr>
          <w:rFonts w:ascii="Arial" w:hAnsi="Arial" w:cs="Arial"/>
          <w:b/>
          <w:sz w:val="32"/>
          <w:szCs w:val="32"/>
        </w:rPr>
        <w:t>Pràctica</w:t>
      </w:r>
      <w:r w:rsidR="00EE0196" w:rsidRPr="0076228C">
        <w:rPr>
          <w:rFonts w:ascii="Arial" w:hAnsi="Arial" w:cs="Arial"/>
          <w:b/>
          <w:sz w:val="32"/>
          <w:szCs w:val="32"/>
        </w:rPr>
        <w:t xml:space="preserve"> </w:t>
      </w:r>
      <w:r w:rsidR="00ED7CD9" w:rsidRPr="0076228C">
        <w:rPr>
          <w:rFonts w:ascii="Arial" w:hAnsi="Arial" w:cs="Arial"/>
          <w:b/>
          <w:sz w:val="32"/>
          <w:szCs w:val="32"/>
        </w:rPr>
        <w:t>2</w:t>
      </w:r>
      <w:r w:rsidR="00EE0196" w:rsidRPr="0076228C">
        <w:rPr>
          <w:rFonts w:ascii="Arial" w:hAnsi="Arial" w:cs="Arial"/>
          <w:b/>
          <w:sz w:val="32"/>
          <w:szCs w:val="32"/>
        </w:rPr>
        <w:t>.</w:t>
      </w:r>
      <w:r w:rsidRPr="0076228C">
        <w:rPr>
          <w:rFonts w:ascii="Arial" w:hAnsi="Arial" w:cs="Arial"/>
          <w:b/>
          <w:sz w:val="32"/>
          <w:szCs w:val="32"/>
        </w:rPr>
        <w:t xml:space="preserve"> </w:t>
      </w:r>
      <w:r w:rsidR="007108D5">
        <w:rPr>
          <w:rFonts w:ascii="Arial" w:hAnsi="Arial" w:cs="Arial"/>
          <w:b/>
          <w:sz w:val="32"/>
          <w:szCs w:val="32"/>
        </w:rPr>
        <w:t xml:space="preserve">Un projecte amb </w:t>
      </w:r>
      <w:r w:rsidR="000D5531" w:rsidRPr="0076228C">
        <w:rPr>
          <w:rFonts w:ascii="Arial" w:hAnsi="Arial" w:cs="Arial"/>
          <w:b/>
          <w:sz w:val="32"/>
          <w:szCs w:val="32"/>
        </w:rPr>
        <w:t xml:space="preserve"> SGBD PostgreSql.</w:t>
      </w:r>
    </w:p>
    <w:p w14:paraId="4304EFEC" w14:textId="77777777" w:rsidR="00E63D68" w:rsidRPr="0076228C" w:rsidRDefault="00E63D68" w:rsidP="00E63D68">
      <w:pPr>
        <w:jc w:val="both"/>
        <w:rPr>
          <w:rFonts w:ascii="Arial" w:hAnsi="Arial" w:cs="Arial"/>
        </w:rPr>
      </w:pPr>
    </w:p>
    <w:p w14:paraId="2F74F778" w14:textId="77777777" w:rsidR="006254AB" w:rsidRPr="0076228C" w:rsidRDefault="003B7FE9" w:rsidP="00E63D68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76228C">
        <w:rPr>
          <w:rFonts w:ascii="Calibri" w:hAnsi="Calibri" w:cs="Calibri"/>
          <w:b/>
          <w:bCs/>
          <w:sz w:val="22"/>
          <w:szCs w:val="22"/>
        </w:rPr>
        <w:t>Escriviu</w:t>
      </w:r>
      <w:r w:rsidR="006254AB" w:rsidRPr="0076228C">
        <w:rPr>
          <w:rFonts w:ascii="Calibri" w:hAnsi="Calibri" w:cs="Calibri"/>
          <w:b/>
          <w:bCs/>
          <w:sz w:val="22"/>
          <w:szCs w:val="22"/>
        </w:rPr>
        <w:t xml:space="preserve"> el codi P</w:t>
      </w:r>
      <w:r w:rsidRPr="0076228C">
        <w:rPr>
          <w:rFonts w:ascii="Calibri" w:hAnsi="Calibri" w:cs="Calibri"/>
          <w:b/>
          <w:bCs/>
          <w:sz w:val="22"/>
          <w:szCs w:val="22"/>
        </w:rPr>
        <w:t>L</w:t>
      </w:r>
      <w:r w:rsidR="006254AB" w:rsidRPr="0076228C">
        <w:rPr>
          <w:rFonts w:ascii="Calibri" w:hAnsi="Calibri" w:cs="Calibri"/>
          <w:b/>
          <w:bCs/>
          <w:sz w:val="22"/>
          <w:szCs w:val="22"/>
        </w:rPr>
        <w:t>/</w:t>
      </w:r>
      <w:proofErr w:type="spellStart"/>
      <w:r w:rsidR="006254AB" w:rsidRPr="0076228C">
        <w:rPr>
          <w:rFonts w:ascii="Calibri" w:hAnsi="Calibri" w:cs="Calibri"/>
          <w:b/>
          <w:bCs/>
          <w:sz w:val="22"/>
          <w:szCs w:val="22"/>
        </w:rPr>
        <w:t>pgSql</w:t>
      </w:r>
      <w:proofErr w:type="spellEnd"/>
      <w:r w:rsidR="006254AB" w:rsidRPr="0076228C">
        <w:rPr>
          <w:rFonts w:ascii="Calibri" w:hAnsi="Calibri" w:cs="Calibri"/>
          <w:b/>
          <w:bCs/>
          <w:sz w:val="22"/>
          <w:szCs w:val="22"/>
        </w:rPr>
        <w:t xml:space="preserve"> per a la resolució de cada un dels exercicis següents. </w:t>
      </w:r>
    </w:p>
    <w:p w14:paraId="35467C0E" w14:textId="77777777" w:rsidR="009E336C" w:rsidRPr="0076228C" w:rsidRDefault="009E336C" w:rsidP="00E63D68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6C11E72C" w14:textId="77777777" w:rsidR="00C96DA8" w:rsidRPr="0076228C" w:rsidRDefault="00C96DA8" w:rsidP="00C96DA8">
      <w:pPr>
        <w:rPr>
          <w:rFonts w:ascii="Calibri" w:hAnsi="Calibri" w:cs="Calibri"/>
        </w:rPr>
      </w:pPr>
      <w:r w:rsidRPr="0076228C">
        <w:rPr>
          <w:rFonts w:ascii="Calibri" w:hAnsi="Calibri" w:cs="Calibri"/>
        </w:rPr>
        <w:t>L’elecció del bloc d’exercicis es realitzarà en funció del següents càlcul:</w:t>
      </w:r>
    </w:p>
    <w:p w14:paraId="05DE64C5" w14:textId="77777777" w:rsidR="00C96DA8" w:rsidRPr="0076228C" w:rsidRDefault="00C96DA8" w:rsidP="00C96DA8">
      <w:pPr>
        <w:rPr>
          <w:rFonts w:ascii="Calibri" w:hAnsi="Calibri" w:cs="Calibri"/>
        </w:rPr>
      </w:pPr>
      <w:r w:rsidRPr="0076228C">
        <w:rPr>
          <w:rFonts w:ascii="Calibri" w:hAnsi="Calibri" w:cs="Calibri"/>
        </w:rPr>
        <w:tab/>
        <w:t>D</w:t>
      </w:r>
      <w:r w:rsidRPr="0076228C">
        <w:rPr>
          <w:rFonts w:ascii="Calibri" w:hAnsi="Calibri" w:cs="Calibri"/>
        </w:rPr>
        <w:tab/>
        <w:t>són els dos darrers números del DNI de l’alumne.</w:t>
      </w:r>
    </w:p>
    <w:p w14:paraId="3FCC8EB1" w14:textId="77777777" w:rsidR="00C96DA8" w:rsidRPr="0076228C" w:rsidRDefault="00C96DA8" w:rsidP="00C96DA8">
      <w:pPr>
        <w:rPr>
          <w:rFonts w:ascii="Calibri" w:hAnsi="Calibri" w:cs="Calibri"/>
        </w:rPr>
      </w:pPr>
      <w:r w:rsidRPr="0076228C">
        <w:rPr>
          <w:rFonts w:ascii="Calibri" w:hAnsi="Calibri" w:cs="Calibri"/>
        </w:rPr>
        <w:tab/>
        <w:t>A</w:t>
      </w:r>
      <w:r w:rsidRPr="0076228C">
        <w:rPr>
          <w:rFonts w:ascii="Calibri" w:hAnsi="Calibri" w:cs="Calibri"/>
        </w:rPr>
        <w:tab/>
        <w:t xml:space="preserve">són els dos darrers números del vostre any de </w:t>
      </w:r>
      <w:r w:rsidR="003B7FE9" w:rsidRPr="0076228C">
        <w:rPr>
          <w:rFonts w:ascii="Calibri" w:hAnsi="Calibri" w:cs="Calibri"/>
        </w:rPr>
        <w:t>naixement</w:t>
      </w:r>
      <w:r w:rsidRPr="0076228C">
        <w:rPr>
          <w:rFonts w:ascii="Calibri" w:hAnsi="Calibri" w:cs="Calibri"/>
        </w:rPr>
        <w:t>.</w:t>
      </w:r>
    </w:p>
    <w:p w14:paraId="258AEDD3" w14:textId="77777777" w:rsidR="00C96DA8" w:rsidRPr="0076228C" w:rsidRDefault="00C96DA8" w:rsidP="00C96DA8">
      <w:pPr>
        <w:ind w:firstLine="510"/>
        <w:rPr>
          <w:rFonts w:ascii="Calibri" w:hAnsi="Calibri" w:cs="Calibri"/>
        </w:rPr>
      </w:pPr>
      <w:r w:rsidRPr="0076228C">
        <w:rPr>
          <w:rFonts w:ascii="Calibri" w:hAnsi="Calibri" w:cs="Calibri"/>
        </w:rPr>
        <w:t>M</w:t>
      </w:r>
      <w:r w:rsidRPr="0076228C">
        <w:rPr>
          <w:rFonts w:ascii="Calibri" w:hAnsi="Calibri" w:cs="Calibri"/>
        </w:rPr>
        <w:tab/>
        <w:t xml:space="preserve">és el número que correspon al mes de la vostra data de </w:t>
      </w:r>
      <w:r w:rsidR="003B7FE9" w:rsidRPr="0076228C">
        <w:rPr>
          <w:rFonts w:ascii="Calibri" w:hAnsi="Calibri" w:cs="Calibri"/>
        </w:rPr>
        <w:t>naixement</w:t>
      </w:r>
    </w:p>
    <w:p w14:paraId="5DD2831B" w14:textId="77777777" w:rsidR="00C96DA8" w:rsidRPr="0076228C" w:rsidRDefault="00C96DA8" w:rsidP="00C96DA8">
      <w:pPr>
        <w:ind w:firstLine="708"/>
        <w:rPr>
          <w:rFonts w:ascii="Calibri" w:hAnsi="Calibri" w:cs="Calibri"/>
        </w:rPr>
      </w:pPr>
    </w:p>
    <w:p w14:paraId="6FFC7946" w14:textId="77777777" w:rsidR="00C96DA8" w:rsidRPr="0076228C" w:rsidRDefault="00C96DA8" w:rsidP="00C96DA8">
      <w:pPr>
        <w:ind w:firstLine="708"/>
        <w:rPr>
          <w:rFonts w:ascii="Calibri" w:hAnsi="Calibri" w:cs="Calibri"/>
        </w:rPr>
      </w:pPr>
      <w:r w:rsidRPr="0076228C">
        <w:rPr>
          <w:rFonts w:ascii="Calibri" w:hAnsi="Calibri" w:cs="Calibri"/>
        </w:rPr>
        <w:t xml:space="preserve">N = (D+A+M) </w:t>
      </w:r>
      <w:proofErr w:type="spellStart"/>
      <w:r w:rsidRPr="0076228C">
        <w:rPr>
          <w:rFonts w:ascii="Calibri" w:hAnsi="Calibri" w:cs="Calibri"/>
        </w:rPr>
        <w:t>mod</w:t>
      </w:r>
      <w:proofErr w:type="spellEnd"/>
      <w:r w:rsidRPr="0076228C">
        <w:rPr>
          <w:rFonts w:ascii="Calibri" w:hAnsi="Calibri" w:cs="Calibri"/>
        </w:rPr>
        <w:t xml:space="preserve"> 2</w:t>
      </w:r>
    </w:p>
    <w:tbl>
      <w:tblPr>
        <w:tblW w:w="2550" w:type="dxa"/>
        <w:tblInd w:w="598" w:type="dxa"/>
        <w:tblCellMar>
          <w:top w:w="69" w:type="dxa"/>
          <w:left w:w="214" w:type="dxa"/>
          <w:right w:w="115" w:type="dxa"/>
        </w:tblCellMar>
        <w:tblLook w:val="04A0" w:firstRow="1" w:lastRow="0" w:firstColumn="1" w:lastColumn="0" w:noHBand="0" w:noVBand="1"/>
      </w:tblPr>
      <w:tblGrid>
        <w:gridCol w:w="1020"/>
        <w:gridCol w:w="1530"/>
      </w:tblGrid>
      <w:tr w:rsidR="00C96DA8" w:rsidRPr="0076228C" w14:paraId="37E82197" w14:textId="77777777" w:rsidTr="00461F61">
        <w:trPr>
          <w:trHeight w:val="395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43C563CC" w14:textId="77777777" w:rsidR="00C96DA8" w:rsidRPr="0076228C" w:rsidRDefault="00C96DA8" w:rsidP="00461F61">
            <w:pPr>
              <w:rPr>
                <w:rFonts w:ascii="Calibri" w:hAnsi="Calibri" w:cs="Calibri"/>
              </w:rPr>
            </w:pPr>
            <w:r w:rsidRPr="0076228C">
              <w:rPr>
                <w:rFonts w:ascii="Calibri" w:hAnsi="Calibri" w:cs="Calibri"/>
              </w:rPr>
              <w:t>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06925C35" w14:textId="77777777" w:rsidR="00C96DA8" w:rsidRPr="0076228C" w:rsidRDefault="00C96DA8" w:rsidP="00461F61">
            <w:pPr>
              <w:rPr>
                <w:rFonts w:ascii="Calibri" w:hAnsi="Calibri" w:cs="Calibri"/>
              </w:rPr>
            </w:pPr>
            <w:r w:rsidRPr="0076228C">
              <w:rPr>
                <w:rFonts w:ascii="Calibri" w:hAnsi="Calibri" w:cs="Calibri"/>
              </w:rPr>
              <w:t>BLOC</w:t>
            </w:r>
          </w:p>
        </w:tc>
      </w:tr>
      <w:tr w:rsidR="00C96DA8" w:rsidRPr="0076228C" w14:paraId="2EFB24E0" w14:textId="77777777" w:rsidTr="00461F61">
        <w:trPr>
          <w:trHeight w:val="398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6A81" w14:textId="77777777" w:rsidR="00C96DA8" w:rsidRPr="0076228C" w:rsidRDefault="00C96DA8" w:rsidP="00461F61">
            <w:pPr>
              <w:rPr>
                <w:rFonts w:ascii="Calibri" w:hAnsi="Calibri" w:cs="Calibri"/>
              </w:rPr>
            </w:pPr>
            <w:r w:rsidRPr="0076228C">
              <w:rPr>
                <w:rFonts w:ascii="Calibri" w:hAnsi="Calibri" w:cs="Calibri"/>
              </w:rPr>
              <w:t>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BD01A" w14:textId="77777777" w:rsidR="00C96DA8" w:rsidRPr="0076228C" w:rsidRDefault="00C96DA8" w:rsidP="00461F61">
            <w:pPr>
              <w:rPr>
                <w:rFonts w:ascii="Calibri" w:hAnsi="Calibri" w:cs="Calibri"/>
              </w:rPr>
            </w:pPr>
            <w:r w:rsidRPr="0076228C">
              <w:rPr>
                <w:rFonts w:ascii="Calibri" w:hAnsi="Calibri" w:cs="Calibri"/>
              </w:rPr>
              <w:t>A</w:t>
            </w:r>
          </w:p>
        </w:tc>
      </w:tr>
      <w:tr w:rsidR="00C96DA8" w:rsidRPr="0076228C" w14:paraId="11787D57" w14:textId="77777777" w:rsidTr="00461F61">
        <w:trPr>
          <w:trHeight w:val="396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27E63" w14:textId="77777777" w:rsidR="00C96DA8" w:rsidRPr="0076228C" w:rsidRDefault="00C96DA8" w:rsidP="00461F61">
            <w:pPr>
              <w:rPr>
                <w:rFonts w:ascii="Calibri" w:hAnsi="Calibri" w:cs="Calibri"/>
              </w:rPr>
            </w:pPr>
            <w:r w:rsidRPr="0076228C">
              <w:rPr>
                <w:rFonts w:ascii="Calibri" w:hAnsi="Calibri" w:cs="Calibri"/>
              </w:rPr>
              <w:t>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79414" w14:textId="77777777" w:rsidR="00C96DA8" w:rsidRPr="0076228C" w:rsidRDefault="00C96DA8" w:rsidP="00461F61">
            <w:pPr>
              <w:rPr>
                <w:rFonts w:ascii="Calibri" w:hAnsi="Calibri" w:cs="Calibri"/>
              </w:rPr>
            </w:pPr>
            <w:r w:rsidRPr="0076228C">
              <w:rPr>
                <w:rFonts w:ascii="Calibri" w:hAnsi="Calibri" w:cs="Calibri"/>
              </w:rPr>
              <w:t>B</w:t>
            </w:r>
          </w:p>
        </w:tc>
      </w:tr>
    </w:tbl>
    <w:p w14:paraId="566D1D50" w14:textId="77777777" w:rsidR="00C96DA8" w:rsidRPr="0076228C" w:rsidRDefault="00C96DA8" w:rsidP="00C96DA8">
      <w:pPr>
        <w:rPr>
          <w:rFonts w:ascii="Calibri" w:hAnsi="Calibri" w:cs="Calibri"/>
          <w:b/>
          <w:sz w:val="28"/>
        </w:rPr>
      </w:pPr>
    </w:p>
    <w:p w14:paraId="330A746F" w14:textId="77777777" w:rsidR="00C96DA8" w:rsidRPr="0076228C" w:rsidRDefault="00C96DA8" w:rsidP="00C96DA8">
      <w:pPr>
        <w:rPr>
          <w:rFonts w:ascii="Calibri" w:hAnsi="Calibri" w:cs="Calibri"/>
          <w:b/>
          <w:sz w:val="28"/>
        </w:rPr>
      </w:pPr>
      <w:r w:rsidRPr="0076228C">
        <w:rPr>
          <w:b/>
          <w:sz w:val="28"/>
        </w:rPr>
        <w:tab/>
      </w:r>
      <w:r w:rsidRPr="0076228C">
        <w:rPr>
          <w:rFonts w:ascii="Calibri" w:hAnsi="Calibri" w:cs="Calibri"/>
          <w:b/>
          <w:sz w:val="28"/>
        </w:rPr>
        <w:t>És molt important que especifiqueu el vostre DNI i la fórmula mitjançant la que heu obtingut el número d’exercici a resoldre.</w:t>
      </w:r>
    </w:p>
    <w:p w14:paraId="33218F28" w14:textId="77777777" w:rsidR="009E336C" w:rsidRPr="0076228C" w:rsidRDefault="009E336C" w:rsidP="00E63D68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297DBA4A" w14:textId="77777777" w:rsidR="00B250EC" w:rsidRPr="0076228C" w:rsidRDefault="00B250EC" w:rsidP="00E63D68">
      <w:pPr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57606AAB" w14:textId="77777777" w:rsidR="00B250EC" w:rsidRPr="0076228C" w:rsidRDefault="00C96DA8" w:rsidP="00E63D68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76228C">
        <w:rPr>
          <w:rFonts w:ascii="Calibri" w:hAnsi="Calibri" w:cs="Calibri"/>
          <w:b/>
          <w:bCs/>
          <w:sz w:val="28"/>
          <w:szCs w:val="28"/>
        </w:rPr>
        <w:t>BLOC</w:t>
      </w:r>
      <w:r w:rsidR="00B250EC" w:rsidRPr="0076228C">
        <w:rPr>
          <w:rFonts w:ascii="Calibri" w:hAnsi="Calibri" w:cs="Calibri"/>
          <w:b/>
          <w:bCs/>
          <w:sz w:val="28"/>
          <w:szCs w:val="28"/>
        </w:rPr>
        <w:t xml:space="preserve"> A</w:t>
      </w:r>
    </w:p>
    <w:p w14:paraId="28E90E65" w14:textId="77777777" w:rsidR="00CA6280" w:rsidRPr="0076228C" w:rsidRDefault="00CA6280" w:rsidP="00CA6280">
      <w:pPr>
        <w:pStyle w:val="ListParagraph"/>
        <w:spacing w:line="240" w:lineRule="auto"/>
        <w:ind w:left="0"/>
        <w:rPr>
          <w:lang w:val="ca-ES"/>
        </w:rPr>
      </w:pPr>
    </w:p>
    <w:p w14:paraId="0FD9FE3A" w14:textId="77777777" w:rsidR="00ED7CD9" w:rsidRPr="0076228C" w:rsidRDefault="00ED7CD9" w:rsidP="00ED7CD9">
      <w:pPr>
        <w:rPr>
          <w:b/>
        </w:rPr>
      </w:pPr>
    </w:p>
    <w:p w14:paraId="38FAC020" w14:textId="77777777" w:rsidR="00A56EB2" w:rsidRPr="0076228C" w:rsidRDefault="00A56EB2" w:rsidP="005A2395">
      <w:pPr>
        <w:pStyle w:val="ListParagraph"/>
        <w:numPr>
          <w:ilvl w:val="0"/>
          <w:numId w:val="20"/>
        </w:numPr>
        <w:spacing w:line="259" w:lineRule="auto"/>
        <w:jc w:val="both"/>
        <w:rPr>
          <w:lang w:val="ca-ES"/>
        </w:rPr>
      </w:pPr>
      <w:r w:rsidRPr="0076228C">
        <w:rPr>
          <w:lang w:val="ca-ES"/>
        </w:rPr>
        <w:t xml:space="preserve">Defineix la base de dades d’un sistema d’aparcament. Has de poder guardar les places de </w:t>
      </w:r>
      <w:r w:rsidR="005A2395" w:rsidRPr="0076228C">
        <w:rPr>
          <w:lang w:val="ca-ES"/>
        </w:rPr>
        <w:t>pàrquing</w:t>
      </w:r>
      <w:r w:rsidRPr="0076228C">
        <w:rPr>
          <w:lang w:val="ca-ES"/>
        </w:rPr>
        <w:t xml:space="preserve"> així com els vehicles que entren i surten. </w:t>
      </w:r>
      <w:r w:rsidR="005A2395" w:rsidRPr="0076228C">
        <w:rPr>
          <w:lang w:val="ca-ES"/>
        </w:rPr>
        <w:t>Hauràs</w:t>
      </w:r>
      <w:r w:rsidRPr="0076228C">
        <w:rPr>
          <w:lang w:val="ca-ES"/>
        </w:rPr>
        <w:t xml:space="preserve"> de tenir una taula de vehicles, una de places i una d’operacions d’entrada/sortida (hora  d’entrada, hora de sortida) que s’han fet. Quan es faci la sortida </w:t>
      </w:r>
      <w:r w:rsidR="005A2395" w:rsidRPr="0076228C">
        <w:rPr>
          <w:lang w:val="ca-ES"/>
        </w:rPr>
        <w:t>hauràs</w:t>
      </w:r>
      <w:r w:rsidRPr="0076228C">
        <w:rPr>
          <w:lang w:val="ca-ES"/>
        </w:rPr>
        <w:t xml:space="preserve"> de guardar el preu tenint en compte que el preu es de 2,40€/hora (sempre es calcula en hores)</w:t>
      </w:r>
      <w:r w:rsidR="0076228C" w:rsidRPr="0076228C">
        <w:rPr>
          <w:lang w:val="ca-ES"/>
        </w:rPr>
        <w:t>. Adjunta el script de creació d’aquesta BD.</w:t>
      </w:r>
    </w:p>
    <w:p w14:paraId="06A9694A" w14:textId="77777777" w:rsidR="00A56EB2" w:rsidRPr="0076228C" w:rsidRDefault="00A56EB2" w:rsidP="00A56EB2">
      <w:pPr>
        <w:pStyle w:val="ListParagraph"/>
        <w:spacing w:line="259" w:lineRule="auto"/>
        <w:ind w:left="360"/>
        <w:rPr>
          <w:lang w:val="ca-ES"/>
        </w:rPr>
      </w:pPr>
    </w:p>
    <w:p w14:paraId="2C38F14F" w14:textId="77777777" w:rsidR="00ED7CD9" w:rsidRPr="0076228C" w:rsidRDefault="00ED7CD9" w:rsidP="00ED7CD9">
      <w:pPr>
        <w:pStyle w:val="ListParagraph"/>
        <w:numPr>
          <w:ilvl w:val="0"/>
          <w:numId w:val="20"/>
        </w:numPr>
        <w:spacing w:line="259" w:lineRule="auto"/>
        <w:rPr>
          <w:bCs/>
          <w:lang w:val="ca-ES"/>
        </w:rPr>
      </w:pPr>
      <w:r w:rsidRPr="0076228C">
        <w:rPr>
          <w:bCs/>
          <w:lang w:val="ca-ES"/>
        </w:rPr>
        <w:t xml:space="preserve">Crea un tipus d’objecte anomenat </w:t>
      </w:r>
      <w:proofErr w:type="spellStart"/>
      <w:r w:rsidR="00A56EB2" w:rsidRPr="0076228C">
        <w:rPr>
          <w:bCs/>
          <w:lang w:val="ca-ES"/>
        </w:rPr>
        <w:t>t_</w:t>
      </w:r>
      <w:r w:rsidRPr="0076228C">
        <w:rPr>
          <w:bCs/>
          <w:lang w:val="ca-ES"/>
        </w:rPr>
        <w:t>Vehicle</w:t>
      </w:r>
      <w:proofErr w:type="spellEnd"/>
      <w:r w:rsidRPr="0076228C">
        <w:rPr>
          <w:bCs/>
          <w:lang w:val="ca-ES"/>
        </w:rPr>
        <w:t xml:space="preserve"> amb les següents característiques: ( 3 punts )</w:t>
      </w:r>
    </w:p>
    <w:p w14:paraId="1F8E2ABC" w14:textId="77777777" w:rsidR="00ED7CD9" w:rsidRPr="0076228C" w:rsidRDefault="00ED7CD9" w:rsidP="00A56EB2">
      <w:r w:rsidRPr="0076228C">
        <w:rPr>
          <w:b/>
        </w:rPr>
        <w:t>Atributs</w:t>
      </w:r>
      <w:r w:rsidRPr="0076228C">
        <w:t>:</w:t>
      </w:r>
    </w:p>
    <w:p w14:paraId="2C0A2944" w14:textId="77777777" w:rsidR="00A56EB2" w:rsidRPr="0076228C" w:rsidRDefault="00A56EB2" w:rsidP="00ED7CD9">
      <w:pPr>
        <w:pStyle w:val="ListParagraph"/>
        <w:numPr>
          <w:ilvl w:val="0"/>
          <w:numId w:val="18"/>
        </w:numPr>
        <w:spacing w:line="259" w:lineRule="auto"/>
        <w:rPr>
          <w:lang w:val="ca-ES"/>
        </w:rPr>
      </w:pPr>
      <w:r w:rsidRPr="0076228C">
        <w:rPr>
          <w:lang w:val="ca-ES"/>
        </w:rPr>
        <w:t>Marca</w:t>
      </w:r>
    </w:p>
    <w:p w14:paraId="1CDDEDAC" w14:textId="77777777" w:rsidR="00A56EB2" w:rsidRPr="0076228C" w:rsidRDefault="00A56EB2" w:rsidP="00ED7CD9">
      <w:pPr>
        <w:pStyle w:val="ListParagraph"/>
        <w:numPr>
          <w:ilvl w:val="0"/>
          <w:numId w:val="18"/>
        </w:numPr>
        <w:spacing w:line="259" w:lineRule="auto"/>
        <w:rPr>
          <w:lang w:val="ca-ES"/>
        </w:rPr>
      </w:pPr>
      <w:r w:rsidRPr="0076228C">
        <w:rPr>
          <w:lang w:val="ca-ES"/>
        </w:rPr>
        <w:t>Model</w:t>
      </w:r>
    </w:p>
    <w:p w14:paraId="08F39C68" w14:textId="77777777" w:rsidR="00A56EB2" w:rsidRPr="0076228C" w:rsidRDefault="00A56EB2" w:rsidP="00ED7CD9">
      <w:pPr>
        <w:pStyle w:val="ListParagraph"/>
        <w:numPr>
          <w:ilvl w:val="0"/>
          <w:numId w:val="18"/>
        </w:numPr>
        <w:spacing w:line="259" w:lineRule="auto"/>
        <w:rPr>
          <w:lang w:val="ca-ES"/>
        </w:rPr>
      </w:pPr>
      <w:r w:rsidRPr="0076228C">
        <w:rPr>
          <w:lang w:val="ca-ES"/>
        </w:rPr>
        <w:t>Color</w:t>
      </w:r>
    </w:p>
    <w:p w14:paraId="04C3E8BF" w14:textId="77777777" w:rsidR="00A56EB2" w:rsidRPr="0076228C" w:rsidRDefault="00A56EB2" w:rsidP="00ED7CD9">
      <w:pPr>
        <w:pStyle w:val="ListParagraph"/>
        <w:numPr>
          <w:ilvl w:val="0"/>
          <w:numId w:val="18"/>
        </w:numPr>
        <w:spacing w:line="259" w:lineRule="auto"/>
        <w:rPr>
          <w:lang w:val="ca-ES"/>
        </w:rPr>
      </w:pPr>
      <w:r w:rsidRPr="0076228C">
        <w:rPr>
          <w:lang w:val="ca-ES"/>
        </w:rPr>
        <w:t xml:space="preserve">Tipus (Berlina, </w:t>
      </w:r>
      <w:proofErr w:type="spellStart"/>
      <w:r w:rsidRPr="0076228C">
        <w:rPr>
          <w:lang w:val="ca-ES"/>
        </w:rPr>
        <w:t>Sub</w:t>
      </w:r>
      <w:proofErr w:type="spellEnd"/>
      <w:r w:rsidRPr="0076228C">
        <w:rPr>
          <w:lang w:val="ca-ES"/>
        </w:rPr>
        <w:t>)</w:t>
      </w:r>
    </w:p>
    <w:p w14:paraId="6AC4AC3E" w14:textId="77777777" w:rsidR="00F67AF4" w:rsidRPr="0076228C" w:rsidRDefault="00F67AF4" w:rsidP="00F67AF4">
      <w:pPr>
        <w:pStyle w:val="ListParagraph"/>
        <w:ind w:left="1480"/>
        <w:rPr>
          <w:lang w:val="ca-ES"/>
        </w:rPr>
      </w:pPr>
    </w:p>
    <w:p w14:paraId="1610C3F5" w14:textId="77777777" w:rsidR="00F67AF4" w:rsidRPr="0076228C" w:rsidRDefault="00F67AF4" w:rsidP="00F67AF4">
      <w:pPr>
        <w:pStyle w:val="ListParagraph"/>
        <w:numPr>
          <w:ilvl w:val="0"/>
          <w:numId w:val="20"/>
        </w:numPr>
        <w:spacing w:line="259" w:lineRule="auto"/>
        <w:rPr>
          <w:bCs/>
          <w:lang w:val="ca-ES"/>
        </w:rPr>
      </w:pPr>
      <w:r w:rsidRPr="0076228C">
        <w:rPr>
          <w:bCs/>
          <w:lang w:val="ca-ES"/>
        </w:rPr>
        <w:t>Crea les taules: (1 punt)</w:t>
      </w:r>
    </w:p>
    <w:p w14:paraId="1C3A4408" w14:textId="77777777" w:rsidR="00F67AF4" w:rsidRPr="0076228C" w:rsidRDefault="00F67AF4" w:rsidP="00F67AF4">
      <w:pPr>
        <w:pStyle w:val="ListParagraph"/>
        <w:rPr>
          <w:lang w:val="ca-ES"/>
        </w:rPr>
      </w:pPr>
      <w:r w:rsidRPr="0076228C">
        <w:rPr>
          <w:lang w:val="ca-ES"/>
        </w:rPr>
        <w:t xml:space="preserve">Crea una taula anomenada </w:t>
      </w:r>
      <w:r w:rsidRPr="0076228C">
        <w:rPr>
          <w:b/>
          <w:lang w:val="ca-ES"/>
        </w:rPr>
        <w:t>Vehicles</w:t>
      </w:r>
      <w:r w:rsidRPr="0076228C">
        <w:rPr>
          <w:lang w:val="ca-ES"/>
        </w:rPr>
        <w:t xml:space="preserve"> amb la següent especificació:</w:t>
      </w:r>
    </w:p>
    <w:p w14:paraId="025098F6" w14:textId="77777777" w:rsidR="00F67AF4" w:rsidRPr="0076228C" w:rsidRDefault="00F67AF4" w:rsidP="00F67AF4">
      <w:pPr>
        <w:pStyle w:val="ListParagraph"/>
        <w:ind w:left="1080"/>
        <w:rPr>
          <w:lang w:val="ca-ES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471"/>
        <w:gridCol w:w="3299"/>
        <w:gridCol w:w="2644"/>
      </w:tblGrid>
      <w:tr w:rsidR="00F67AF4" w:rsidRPr="0076228C" w14:paraId="250242FE" w14:textId="77777777"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8D5BA" w14:textId="77777777" w:rsidR="00F67AF4" w:rsidRPr="0076228C" w:rsidRDefault="00F67AF4">
            <w:pPr>
              <w:pStyle w:val="ListParagraph"/>
              <w:spacing w:after="0" w:line="100" w:lineRule="atLeast"/>
              <w:ind w:left="0"/>
              <w:rPr>
                <w:lang w:val="ca-ES"/>
              </w:rPr>
            </w:pPr>
            <w:proofErr w:type="spellStart"/>
            <w:r w:rsidRPr="0076228C">
              <w:rPr>
                <w:lang w:val="ca-ES"/>
              </w:rPr>
              <w:lastRenderedPageBreak/>
              <w:t>id_vehicle</w:t>
            </w:r>
            <w:proofErr w:type="spellEnd"/>
          </w:p>
        </w:tc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C41E7" w14:textId="77777777" w:rsidR="00F67AF4" w:rsidRPr="0076228C" w:rsidRDefault="00F67AF4">
            <w:pPr>
              <w:pStyle w:val="ListParagraph"/>
              <w:spacing w:after="0" w:line="100" w:lineRule="atLeast"/>
              <w:ind w:left="0"/>
              <w:rPr>
                <w:lang w:val="ca-ES"/>
              </w:rPr>
            </w:pPr>
            <w:r w:rsidRPr="0076228C">
              <w:rPr>
                <w:lang w:val="ca-ES"/>
              </w:rPr>
              <w:t xml:space="preserve">NUMBER(4) 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8F2A9" w14:textId="77777777" w:rsidR="00F67AF4" w:rsidRPr="0076228C" w:rsidRDefault="00F67AF4">
            <w:pPr>
              <w:pStyle w:val="ListParagraph"/>
              <w:spacing w:after="0" w:line="100" w:lineRule="atLeast"/>
              <w:ind w:left="0"/>
              <w:rPr>
                <w:lang w:val="ca-ES"/>
              </w:rPr>
            </w:pPr>
            <w:proofErr w:type="spellStart"/>
            <w:r w:rsidRPr="0076228C">
              <w:rPr>
                <w:lang w:val="ca-ES"/>
              </w:rPr>
              <w:t>primary</w:t>
            </w:r>
            <w:proofErr w:type="spellEnd"/>
            <w:r w:rsidRPr="0076228C">
              <w:rPr>
                <w:lang w:val="ca-ES"/>
              </w:rPr>
              <w:t xml:space="preserve"> </w:t>
            </w:r>
            <w:proofErr w:type="spellStart"/>
            <w:r w:rsidRPr="0076228C">
              <w:rPr>
                <w:lang w:val="ca-ES"/>
              </w:rPr>
              <w:t>key</w:t>
            </w:r>
            <w:proofErr w:type="spellEnd"/>
          </w:p>
        </w:tc>
      </w:tr>
      <w:tr w:rsidR="00F67AF4" w:rsidRPr="0076228C" w14:paraId="761A0A61" w14:textId="77777777"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0DF04" w14:textId="77777777" w:rsidR="00F67AF4" w:rsidRPr="0076228C" w:rsidRDefault="00F67AF4">
            <w:pPr>
              <w:pStyle w:val="ListParagraph"/>
              <w:spacing w:after="0" w:line="100" w:lineRule="atLeast"/>
              <w:ind w:left="0"/>
              <w:rPr>
                <w:lang w:val="ca-ES"/>
              </w:rPr>
            </w:pPr>
            <w:r w:rsidRPr="0076228C">
              <w:rPr>
                <w:lang w:val="ca-ES"/>
              </w:rPr>
              <w:t>Matricula</w:t>
            </w:r>
          </w:p>
        </w:tc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088701" w14:textId="77777777" w:rsidR="00F67AF4" w:rsidRPr="0076228C" w:rsidRDefault="00F67AF4">
            <w:pPr>
              <w:pStyle w:val="ListParagraph"/>
              <w:spacing w:after="0" w:line="100" w:lineRule="atLeast"/>
              <w:ind w:left="0"/>
              <w:rPr>
                <w:lang w:val="ca-ES"/>
              </w:rPr>
            </w:pPr>
            <w:r w:rsidRPr="0076228C">
              <w:rPr>
                <w:lang w:val="ca-ES"/>
              </w:rPr>
              <w:t>VARCHAR(7)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FF015" w14:textId="77777777" w:rsidR="00F67AF4" w:rsidRPr="0076228C" w:rsidRDefault="00F67AF4">
            <w:pPr>
              <w:pStyle w:val="ListParagraph"/>
              <w:spacing w:after="0" w:line="100" w:lineRule="atLeast"/>
              <w:ind w:left="0"/>
              <w:rPr>
                <w:lang w:val="ca-ES"/>
              </w:rPr>
            </w:pPr>
            <w:r w:rsidRPr="0076228C">
              <w:rPr>
                <w:lang w:val="ca-ES"/>
              </w:rPr>
              <w:t>UNIQUE</w:t>
            </w:r>
          </w:p>
        </w:tc>
      </w:tr>
      <w:tr w:rsidR="00F67AF4" w:rsidRPr="0076228C" w14:paraId="7FDEEA31" w14:textId="77777777"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0D1749" w14:textId="77777777" w:rsidR="00F67AF4" w:rsidRPr="0076228C" w:rsidRDefault="00F67AF4">
            <w:pPr>
              <w:pStyle w:val="ListParagraph"/>
              <w:spacing w:after="0" w:line="100" w:lineRule="atLeast"/>
              <w:ind w:left="0"/>
              <w:rPr>
                <w:lang w:val="ca-ES"/>
              </w:rPr>
            </w:pPr>
            <w:r w:rsidRPr="0076228C">
              <w:rPr>
                <w:lang w:val="ca-ES"/>
              </w:rPr>
              <w:t>Vehicle</w:t>
            </w:r>
          </w:p>
        </w:tc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322A9" w14:textId="77777777" w:rsidR="00F67AF4" w:rsidRPr="0076228C" w:rsidRDefault="00F67AF4">
            <w:pPr>
              <w:pStyle w:val="ListParagraph"/>
              <w:spacing w:after="0" w:line="100" w:lineRule="atLeast"/>
              <w:ind w:left="0"/>
              <w:rPr>
                <w:lang w:val="ca-ES"/>
              </w:rPr>
            </w:pPr>
            <w:proofErr w:type="spellStart"/>
            <w:r w:rsidRPr="0076228C">
              <w:rPr>
                <w:lang w:val="ca-ES"/>
              </w:rPr>
              <w:t>T_vehicle</w:t>
            </w:r>
            <w:proofErr w:type="spellEnd"/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590C0" w14:textId="77777777" w:rsidR="00F67AF4" w:rsidRPr="0076228C" w:rsidRDefault="00F67AF4">
            <w:pPr>
              <w:pStyle w:val="ListParagraph"/>
              <w:spacing w:after="0" w:line="100" w:lineRule="atLeast"/>
              <w:ind w:left="0"/>
              <w:rPr>
                <w:lang w:val="ca-ES"/>
              </w:rPr>
            </w:pPr>
          </w:p>
        </w:tc>
      </w:tr>
    </w:tbl>
    <w:p w14:paraId="25CB4ED7" w14:textId="77777777" w:rsidR="00F67AF4" w:rsidRPr="0076228C" w:rsidRDefault="00F67AF4" w:rsidP="00F67AF4">
      <w:pPr>
        <w:pStyle w:val="ListParagraph"/>
        <w:ind w:left="1080"/>
        <w:rPr>
          <w:lang w:val="ca-ES"/>
        </w:rPr>
      </w:pPr>
    </w:p>
    <w:p w14:paraId="039C5D75" w14:textId="77777777" w:rsidR="00F67AF4" w:rsidRPr="0076228C" w:rsidRDefault="00F67AF4" w:rsidP="00F67AF4">
      <w:pPr>
        <w:pStyle w:val="ListParagraph"/>
        <w:numPr>
          <w:ilvl w:val="0"/>
          <w:numId w:val="20"/>
        </w:numPr>
        <w:spacing w:line="259" w:lineRule="auto"/>
        <w:rPr>
          <w:bCs/>
          <w:lang w:val="ca-ES"/>
        </w:rPr>
      </w:pPr>
      <w:r w:rsidRPr="0076228C">
        <w:rPr>
          <w:bCs/>
          <w:lang w:val="ca-ES"/>
        </w:rPr>
        <w:t>Omple la taula amb 10 registres mitjançant comanda insert (adjunta les sentències insert que has utilitzat)</w:t>
      </w:r>
    </w:p>
    <w:p w14:paraId="20BA12B2" w14:textId="77777777" w:rsidR="00F67AF4" w:rsidRPr="0076228C" w:rsidRDefault="00F67AF4" w:rsidP="00F67AF4"/>
    <w:p w14:paraId="1D6BEB31" w14:textId="77777777" w:rsidR="00F67AF4" w:rsidRPr="0076228C" w:rsidRDefault="00F67AF4" w:rsidP="00F67AF4">
      <w:r w:rsidRPr="0076228C">
        <w:t xml:space="preserve">Per exemple: </w:t>
      </w:r>
    </w:p>
    <w:p w14:paraId="502A76F0" w14:textId="77777777" w:rsidR="00F67AF4" w:rsidRPr="0076228C" w:rsidRDefault="00F67AF4" w:rsidP="00F67AF4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1313"/>
        <w:gridCol w:w="1505"/>
        <w:gridCol w:w="1354"/>
        <w:gridCol w:w="1183"/>
      </w:tblGrid>
      <w:tr w:rsidR="00F67AF4" w:rsidRPr="0076228C" w14:paraId="01E6F349" w14:textId="77777777" w:rsidTr="00F67AF4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1C19D" w14:textId="77777777" w:rsidR="00F67AF4" w:rsidRPr="0076228C" w:rsidRDefault="00F67AF4">
            <w:pPr>
              <w:spacing w:line="100" w:lineRule="atLeast"/>
            </w:pPr>
            <w:proofErr w:type="spellStart"/>
            <w:r w:rsidRPr="0076228C">
              <w:t>Id_vehicle</w:t>
            </w:r>
            <w:proofErr w:type="spellEnd"/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D5125" w14:textId="77777777" w:rsidR="00F67AF4" w:rsidRPr="0076228C" w:rsidRDefault="00F67AF4">
            <w:pPr>
              <w:spacing w:line="100" w:lineRule="atLeast"/>
            </w:pPr>
            <w:r w:rsidRPr="0076228C">
              <w:t>Matricula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EB942" w14:textId="77777777" w:rsidR="00F67AF4" w:rsidRPr="0076228C" w:rsidRDefault="00F67AF4">
            <w:pPr>
              <w:spacing w:line="100" w:lineRule="atLeast"/>
            </w:pPr>
            <w:r w:rsidRPr="0076228C">
              <w:t>Marca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45D107" w14:textId="77777777" w:rsidR="00F67AF4" w:rsidRPr="0076228C" w:rsidRDefault="00F67AF4">
            <w:pPr>
              <w:spacing w:line="100" w:lineRule="atLeast"/>
            </w:pPr>
            <w:r w:rsidRPr="0076228C">
              <w:t>Model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0A7EC" w14:textId="77777777" w:rsidR="00F67AF4" w:rsidRPr="0076228C" w:rsidRDefault="00F67AF4">
            <w:pPr>
              <w:spacing w:line="100" w:lineRule="atLeast"/>
            </w:pPr>
            <w:r w:rsidRPr="0076228C">
              <w:t>Color</w:t>
            </w:r>
          </w:p>
        </w:tc>
      </w:tr>
      <w:tr w:rsidR="00F67AF4" w:rsidRPr="0076228C" w14:paraId="796D294B" w14:textId="77777777" w:rsidTr="00F67AF4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FF63D" w14:textId="77777777" w:rsidR="00F67AF4" w:rsidRPr="0076228C" w:rsidRDefault="00F67AF4">
            <w:pPr>
              <w:spacing w:line="100" w:lineRule="atLeast"/>
            </w:pPr>
            <w:r w:rsidRPr="0076228C">
              <w:t>1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636EA" w14:textId="77777777" w:rsidR="00F67AF4" w:rsidRPr="0076228C" w:rsidRDefault="00F67AF4">
            <w:pPr>
              <w:spacing w:line="100" w:lineRule="atLeast"/>
            </w:pPr>
            <w:r w:rsidRPr="0076228C">
              <w:t>2354GVS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5574B1" w14:textId="77777777" w:rsidR="00F67AF4" w:rsidRPr="0076228C" w:rsidRDefault="00F67AF4">
            <w:pPr>
              <w:spacing w:line="100" w:lineRule="atLeast"/>
            </w:pPr>
            <w:r w:rsidRPr="0076228C">
              <w:t>Audi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6A814B" w14:textId="77777777" w:rsidR="00F67AF4" w:rsidRPr="0076228C" w:rsidRDefault="00F67AF4">
            <w:pPr>
              <w:spacing w:line="100" w:lineRule="atLeast"/>
            </w:pPr>
            <w:r w:rsidRPr="0076228C">
              <w:t>A1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EEEFAA" w14:textId="77777777" w:rsidR="00F67AF4" w:rsidRPr="0076228C" w:rsidRDefault="00F67AF4">
            <w:pPr>
              <w:spacing w:line="100" w:lineRule="atLeast"/>
            </w:pPr>
            <w:r w:rsidRPr="0076228C">
              <w:t>Blanc</w:t>
            </w:r>
          </w:p>
        </w:tc>
      </w:tr>
      <w:tr w:rsidR="00F67AF4" w:rsidRPr="0076228C" w14:paraId="0FD3E182" w14:textId="77777777" w:rsidTr="00F67AF4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D60899" w14:textId="77777777" w:rsidR="00F67AF4" w:rsidRPr="0076228C" w:rsidRDefault="00F67AF4">
            <w:pPr>
              <w:spacing w:line="100" w:lineRule="atLeast"/>
            </w:pPr>
            <w:r w:rsidRPr="0076228C">
              <w:t>2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4B438" w14:textId="77777777" w:rsidR="00F67AF4" w:rsidRPr="0076228C" w:rsidRDefault="00F67AF4">
            <w:pPr>
              <w:spacing w:line="100" w:lineRule="atLeast"/>
            </w:pPr>
            <w:r w:rsidRPr="0076228C">
              <w:t>4587CMS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528BB4" w14:textId="77777777" w:rsidR="00F67AF4" w:rsidRPr="0076228C" w:rsidRDefault="00F67AF4">
            <w:pPr>
              <w:spacing w:line="100" w:lineRule="atLeast"/>
            </w:pPr>
            <w:r w:rsidRPr="0076228C">
              <w:t>BMW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C65D8B" w14:textId="77777777" w:rsidR="00F67AF4" w:rsidRPr="0076228C" w:rsidRDefault="00F67AF4">
            <w:pPr>
              <w:spacing w:line="100" w:lineRule="atLeast"/>
            </w:pPr>
            <w:r w:rsidRPr="0076228C">
              <w:t>320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F7FBB" w14:textId="77777777" w:rsidR="00F67AF4" w:rsidRPr="0076228C" w:rsidRDefault="00F67AF4">
            <w:pPr>
              <w:spacing w:line="100" w:lineRule="atLeast"/>
            </w:pPr>
            <w:r w:rsidRPr="0076228C">
              <w:t>Negre</w:t>
            </w:r>
          </w:p>
        </w:tc>
      </w:tr>
      <w:tr w:rsidR="00F67AF4" w:rsidRPr="0076228C" w14:paraId="3AA8E901" w14:textId="77777777" w:rsidTr="00F67AF4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7EF106" w14:textId="77777777" w:rsidR="00F67AF4" w:rsidRPr="0076228C" w:rsidRDefault="00F67AF4">
            <w:pPr>
              <w:spacing w:line="100" w:lineRule="atLeast"/>
            </w:pPr>
            <w:r w:rsidRPr="0076228C">
              <w:t>...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F140E1" w14:textId="77777777" w:rsidR="00F67AF4" w:rsidRPr="0076228C" w:rsidRDefault="00F67AF4">
            <w:pPr>
              <w:spacing w:line="100" w:lineRule="atLeast"/>
            </w:pPr>
            <w:r w:rsidRPr="0076228C">
              <w:t>....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52DF71" w14:textId="77777777" w:rsidR="00F67AF4" w:rsidRPr="0076228C" w:rsidRDefault="00F67AF4">
            <w:pPr>
              <w:spacing w:line="100" w:lineRule="atLeast"/>
            </w:pPr>
            <w:r w:rsidRPr="0076228C">
              <w:t>...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2B484" w14:textId="77777777" w:rsidR="00F67AF4" w:rsidRPr="0076228C" w:rsidRDefault="00F67AF4">
            <w:pPr>
              <w:spacing w:line="100" w:lineRule="atLeast"/>
            </w:pPr>
            <w:r w:rsidRPr="0076228C">
              <w:t>...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E3E3D9" w14:textId="77777777" w:rsidR="00F67AF4" w:rsidRPr="0076228C" w:rsidRDefault="00F67AF4">
            <w:pPr>
              <w:spacing w:line="100" w:lineRule="atLeast"/>
            </w:pPr>
            <w:r w:rsidRPr="0076228C">
              <w:t>...</w:t>
            </w:r>
          </w:p>
        </w:tc>
      </w:tr>
      <w:tr w:rsidR="00F67AF4" w:rsidRPr="0076228C" w14:paraId="22C407FD" w14:textId="77777777" w:rsidTr="00F67AF4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FF97C9" w14:textId="77777777" w:rsidR="00F67AF4" w:rsidRPr="0076228C" w:rsidRDefault="00F67AF4">
            <w:pPr>
              <w:spacing w:line="100" w:lineRule="atLeast"/>
            </w:pP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6F04B5" w14:textId="77777777" w:rsidR="00F67AF4" w:rsidRPr="0076228C" w:rsidRDefault="00F67AF4">
            <w:pPr>
              <w:spacing w:line="100" w:lineRule="atLeast"/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49C59" w14:textId="77777777" w:rsidR="00F67AF4" w:rsidRPr="0076228C" w:rsidRDefault="00F67AF4">
            <w:pPr>
              <w:spacing w:line="100" w:lineRule="atLeast"/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EE144" w14:textId="77777777" w:rsidR="00F67AF4" w:rsidRPr="0076228C" w:rsidRDefault="00F67AF4">
            <w:pPr>
              <w:spacing w:line="100" w:lineRule="atLeast"/>
            </w:pP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4CCDC" w14:textId="77777777" w:rsidR="00F67AF4" w:rsidRPr="0076228C" w:rsidRDefault="00F67AF4">
            <w:pPr>
              <w:spacing w:line="100" w:lineRule="atLeast"/>
            </w:pPr>
          </w:p>
        </w:tc>
      </w:tr>
    </w:tbl>
    <w:p w14:paraId="55733652" w14:textId="77777777" w:rsidR="00F67AF4" w:rsidRPr="0076228C" w:rsidRDefault="00F67AF4" w:rsidP="00F67AF4">
      <w:pPr>
        <w:pStyle w:val="ListParagraph"/>
        <w:ind w:left="360"/>
        <w:rPr>
          <w:lang w:val="ca-ES"/>
        </w:rPr>
      </w:pPr>
    </w:p>
    <w:p w14:paraId="3FF7D795" w14:textId="77777777" w:rsidR="00F67AF4" w:rsidRPr="0076228C" w:rsidRDefault="00F67AF4" w:rsidP="00F67AF4">
      <w:pPr>
        <w:pStyle w:val="ListParagraph"/>
        <w:numPr>
          <w:ilvl w:val="0"/>
          <w:numId w:val="20"/>
        </w:numPr>
        <w:spacing w:line="259" w:lineRule="auto"/>
        <w:rPr>
          <w:lang w:val="ca-ES"/>
        </w:rPr>
      </w:pPr>
      <w:r w:rsidRPr="0076228C">
        <w:rPr>
          <w:lang w:val="ca-ES"/>
        </w:rPr>
        <w:t xml:space="preserve">Crear les altres taules, i tipus compostos que necessitaràs per gestionar el </w:t>
      </w:r>
      <w:r w:rsidR="005A2395" w:rsidRPr="0076228C">
        <w:rPr>
          <w:lang w:val="ca-ES"/>
        </w:rPr>
        <w:t>pàrquing</w:t>
      </w:r>
      <w:r w:rsidRPr="0076228C">
        <w:rPr>
          <w:lang w:val="ca-ES"/>
        </w:rPr>
        <w:t>.</w:t>
      </w:r>
    </w:p>
    <w:p w14:paraId="22164945" w14:textId="77777777" w:rsidR="00F67AF4" w:rsidRPr="0076228C" w:rsidRDefault="00F67AF4" w:rsidP="00F67AF4">
      <w:pPr>
        <w:pStyle w:val="ListParagraph"/>
        <w:spacing w:line="259" w:lineRule="auto"/>
        <w:ind w:left="0"/>
        <w:rPr>
          <w:b/>
          <w:lang w:val="ca-ES"/>
        </w:rPr>
      </w:pPr>
    </w:p>
    <w:p w14:paraId="4C05A33F" w14:textId="77777777" w:rsidR="00F67AF4" w:rsidRPr="0076228C" w:rsidRDefault="00F67AF4" w:rsidP="00F67AF4">
      <w:pPr>
        <w:pStyle w:val="ListParagraph"/>
        <w:numPr>
          <w:ilvl w:val="0"/>
          <w:numId w:val="20"/>
        </w:numPr>
        <w:spacing w:line="259" w:lineRule="auto"/>
        <w:rPr>
          <w:bCs/>
          <w:lang w:val="ca-ES"/>
        </w:rPr>
      </w:pPr>
      <w:r w:rsidRPr="0076228C">
        <w:rPr>
          <w:bCs/>
          <w:lang w:val="ca-ES"/>
        </w:rPr>
        <w:t>Fes en PLPGSQL els següents mètodes</w:t>
      </w:r>
    </w:p>
    <w:p w14:paraId="0F549729" w14:textId="77777777" w:rsidR="00ED7CD9" w:rsidRPr="0076228C" w:rsidRDefault="00ED7CD9" w:rsidP="00ED7CD9">
      <w:pPr>
        <w:rPr>
          <w:b/>
        </w:rPr>
      </w:pPr>
      <w:r w:rsidRPr="0076228C">
        <w:rPr>
          <w:b/>
        </w:rPr>
        <w:t>Mètodes:</w:t>
      </w:r>
    </w:p>
    <w:p w14:paraId="3B37A941" w14:textId="77777777" w:rsidR="00ED7CD9" w:rsidRPr="0076228C" w:rsidRDefault="00ED7CD9" w:rsidP="00ED7CD9">
      <w:r w:rsidRPr="0076228C">
        <w:tab/>
        <w:t>Procediments:</w:t>
      </w:r>
    </w:p>
    <w:p w14:paraId="616506A4" w14:textId="77777777" w:rsidR="00A56EB2" w:rsidRPr="0076228C" w:rsidRDefault="00ED7CD9" w:rsidP="00ED7CD9">
      <w:pPr>
        <w:pStyle w:val="ListParagraph"/>
        <w:numPr>
          <w:ilvl w:val="0"/>
          <w:numId w:val="19"/>
        </w:numPr>
        <w:spacing w:line="259" w:lineRule="auto"/>
        <w:rPr>
          <w:lang w:val="ca-ES"/>
        </w:rPr>
      </w:pPr>
      <w:proofErr w:type="spellStart"/>
      <w:r w:rsidRPr="0076228C">
        <w:rPr>
          <w:b/>
          <w:bCs/>
          <w:u w:val="single"/>
          <w:lang w:val="ca-ES"/>
        </w:rPr>
        <w:t>Mostrar</w:t>
      </w:r>
      <w:r w:rsidR="00A56EB2" w:rsidRPr="0076228C">
        <w:rPr>
          <w:b/>
          <w:bCs/>
          <w:u w:val="single"/>
          <w:lang w:val="ca-ES"/>
        </w:rPr>
        <w:t>Places</w:t>
      </w:r>
      <w:r w:rsidR="001F4C79" w:rsidRPr="0076228C">
        <w:rPr>
          <w:b/>
          <w:bCs/>
          <w:u w:val="single"/>
          <w:lang w:val="ca-ES"/>
        </w:rPr>
        <w:t>Ocupades</w:t>
      </w:r>
      <w:proofErr w:type="spellEnd"/>
      <w:r w:rsidRPr="0076228C">
        <w:rPr>
          <w:lang w:val="ca-ES"/>
        </w:rPr>
        <w:t xml:space="preserve">:  mostrar </w:t>
      </w:r>
      <w:r w:rsidRPr="0076228C">
        <w:rPr>
          <w:u w:val="single"/>
          <w:lang w:val="ca-ES"/>
        </w:rPr>
        <w:t>per consola</w:t>
      </w:r>
      <w:r w:rsidRPr="0076228C">
        <w:rPr>
          <w:lang w:val="ca-ES"/>
        </w:rPr>
        <w:t xml:space="preserve"> la informació de</w:t>
      </w:r>
      <w:r w:rsidR="00A56EB2" w:rsidRPr="0076228C">
        <w:rPr>
          <w:lang w:val="ca-ES"/>
        </w:rPr>
        <w:t xml:space="preserve"> </w:t>
      </w:r>
      <w:r w:rsidRPr="0076228C">
        <w:rPr>
          <w:lang w:val="ca-ES"/>
        </w:rPr>
        <w:t>l</w:t>
      </w:r>
      <w:r w:rsidR="00A56EB2" w:rsidRPr="0076228C">
        <w:rPr>
          <w:lang w:val="ca-ES"/>
        </w:rPr>
        <w:t xml:space="preserve">es places </w:t>
      </w:r>
      <w:r w:rsidR="001F4C79" w:rsidRPr="0076228C">
        <w:rPr>
          <w:lang w:val="ca-ES"/>
        </w:rPr>
        <w:t>ocupades</w:t>
      </w:r>
      <w:r w:rsidRPr="0076228C">
        <w:rPr>
          <w:lang w:val="ca-ES"/>
        </w:rPr>
        <w:t xml:space="preserve"> </w:t>
      </w:r>
    </w:p>
    <w:p w14:paraId="7BBCAE39" w14:textId="77777777" w:rsidR="00F67AF4" w:rsidRPr="0076228C" w:rsidRDefault="00F67AF4" w:rsidP="00F67AF4">
      <w:pPr>
        <w:pStyle w:val="ListParagraph"/>
        <w:spacing w:line="240" w:lineRule="auto"/>
        <w:ind w:left="1120"/>
        <w:rPr>
          <w:b/>
          <w:lang w:val="ca-ES"/>
        </w:rPr>
      </w:pPr>
      <w:r w:rsidRPr="0076228C">
        <w:rPr>
          <w:b/>
          <w:lang w:val="ca-ES"/>
        </w:rPr>
        <w:t>El format de sortida ha de ser com aquest:</w:t>
      </w:r>
    </w:p>
    <w:p w14:paraId="1074A916" w14:textId="77777777" w:rsidR="001F4C79" w:rsidRPr="0076228C" w:rsidRDefault="00F67AF4" w:rsidP="00F67AF4">
      <w:pPr>
        <w:pStyle w:val="ListParagraph"/>
        <w:spacing w:line="240" w:lineRule="auto"/>
        <w:ind w:left="1120"/>
        <w:rPr>
          <w:rFonts w:ascii="Courier New" w:hAnsi="Courier New" w:cs="Courier New"/>
          <w:lang w:val="ca-ES"/>
        </w:rPr>
      </w:pPr>
      <w:r w:rsidRPr="0076228C">
        <w:rPr>
          <w:rFonts w:ascii="Courier New" w:hAnsi="Courier New" w:cs="Courier New"/>
          <w:lang w:val="ca-ES"/>
        </w:rPr>
        <w:t>Dades plaça: A123</w:t>
      </w:r>
    </w:p>
    <w:p w14:paraId="66876584" w14:textId="77777777" w:rsidR="00F67AF4" w:rsidRPr="0076228C" w:rsidRDefault="001F4C79" w:rsidP="00F67AF4">
      <w:pPr>
        <w:pStyle w:val="ListParagraph"/>
        <w:spacing w:line="240" w:lineRule="auto"/>
        <w:ind w:left="1120"/>
        <w:rPr>
          <w:rFonts w:ascii="Courier New" w:hAnsi="Courier New" w:cs="Courier New"/>
          <w:lang w:val="ca-ES"/>
        </w:rPr>
      </w:pPr>
      <w:r w:rsidRPr="0076228C">
        <w:rPr>
          <w:rFonts w:ascii="Courier New" w:hAnsi="Courier New" w:cs="Courier New"/>
          <w:lang w:val="ca-ES"/>
        </w:rPr>
        <w:t>Estat: Ocupada</w:t>
      </w:r>
      <w:r w:rsidR="00F67AF4" w:rsidRPr="0076228C">
        <w:rPr>
          <w:rFonts w:ascii="Courier New" w:hAnsi="Courier New" w:cs="Courier New"/>
          <w:lang w:val="ca-ES"/>
        </w:rPr>
        <w:t xml:space="preserve"> </w:t>
      </w:r>
    </w:p>
    <w:p w14:paraId="734E5F74" w14:textId="77777777" w:rsidR="00F67AF4" w:rsidRPr="0076228C" w:rsidRDefault="00F67AF4" w:rsidP="00F67AF4">
      <w:pPr>
        <w:pStyle w:val="ListParagraph"/>
        <w:spacing w:line="240" w:lineRule="auto"/>
        <w:ind w:left="1120"/>
        <w:rPr>
          <w:rFonts w:ascii="Courier New" w:hAnsi="Courier New" w:cs="Courier New"/>
          <w:lang w:val="ca-ES"/>
        </w:rPr>
      </w:pPr>
      <w:r w:rsidRPr="0076228C">
        <w:rPr>
          <w:rFonts w:ascii="Courier New" w:hAnsi="Courier New" w:cs="Courier New"/>
          <w:lang w:val="ca-ES"/>
        </w:rPr>
        <w:t>==========================</w:t>
      </w:r>
    </w:p>
    <w:p w14:paraId="20B0D190" w14:textId="77777777" w:rsidR="00F67AF4" w:rsidRPr="0076228C" w:rsidRDefault="00F67AF4" w:rsidP="00F67AF4">
      <w:pPr>
        <w:pStyle w:val="ListParagraph"/>
        <w:spacing w:line="240" w:lineRule="auto"/>
        <w:ind w:left="1120"/>
        <w:rPr>
          <w:rFonts w:ascii="Courier New" w:hAnsi="Courier New" w:cs="Courier New"/>
          <w:lang w:val="ca-ES"/>
        </w:rPr>
      </w:pPr>
      <w:proofErr w:type="spellStart"/>
      <w:r w:rsidRPr="0076228C">
        <w:rPr>
          <w:rFonts w:ascii="Courier New" w:hAnsi="Courier New" w:cs="Courier New"/>
          <w:lang w:val="ca-ES"/>
        </w:rPr>
        <w:t>Id</w:t>
      </w:r>
      <w:proofErr w:type="spellEnd"/>
      <w:r w:rsidRPr="0076228C">
        <w:rPr>
          <w:rFonts w:ascii="Courier New" w:hAnsi="Courier New" w:cs="Courier New"/>
          <w:lang w:val="ca-ES"/>
        </w:rPr>
        <w:t xml:space="preserve"> vehicle: 1</w:t>
      </w:r>
    </w:p>
    <w:p w14:paraId="3A6454DC" w14:textId="77777777" w:rsidR="00F67AF4" w:rsidRPr="0076228C" w:rsidRDefault="001F4C79" w:rsidP="00F67AF4">
      <w:pPr>
        <w:pStyle w:val="ListParagraph"/>
        <w:spacing w:line="240" w:lineRule="auto"/>
        <w:ind w:left="1120"/>
        <w:rPr>
          <w:rFonts w:ascii="Courier New" w:hAnsi="Courier New" w:cs="Courier New"/>
          <w:lang w:val="ca-ES"/>
        </w:rPr>
      </w:pPr>
      <w:r w:rsidRPr="0076228C">
        <w:rPr>
          <w:rFonts w:ascii="Courier New" w:hAnsi="Courier New" w:cs="Courier New"/>
          <w:lang w:val="ca-ES"/>
        </w:rPr>
        <w:t>Matricula</w:t>
      </w:r>
      <w:r w:rsidR="00F67AF4" w:rsidRPr="0076228C">
        <w:rPr>
          <w:rFonts w:ascii="Courier New" w:hAnsi="Courier New" w:cs="Courier New"/>
          <w:lang w:val="ca-ES"/>
        </w:rPr>
        <w:t xml:space="preserve">: </w:t>
      </w:r>
      <w:r w:rsidRPr="0076228C">
        <w:rPr>
          <w:rFonts w:ascii="Courier New" w:hAnsi="Courier New" w:cs="Courier New"/>
          <w:lang w:val="ca-ES"/>
        </w:rPr>
        <w:t>2354GVS</w:t>
      </w:r>
    </w:p>
    <w:p w14:paraId="361843B4" w14:textId="77777777" w:rsidR="00F67AF4" w:rsidRPr="0076228C" w:rsidRDefault="001F4C79" w:rsidP="001F4C79">
      <w:pPr>
        <w:pStyle w:val="ListParagraph"/>
        <w:spacing w:line="240" w:lineRule="auto"/>
        <w:ind w:left="1120"/>
        <w:rPr>
          <w:rFonts w:ascii="Courier New" w:hAnsi="Courier New" w:cs="Courier New"/>
          <w:lang w:val="ca-ES"/>
        </w:rPr>
      </w:pPr>
      <w:proofErr w:type="spellStart"/>
      <w:r w:rsidRPr="0076228C">
        <w:rPr>
          <w:rFonts w:ascii="Courier New" w:hAnsi="Courier New" w:cs="Courier New"/>
          <w:lang w:val="ca-ES"/>
        </w:rPr>
        <w:t>T_coche</w:t>
      </w:r>
      <w:proofErr w:type="spellEnd"/>
      <w:r w:rsidR="00F67AF4" w:rsidRPr="0076228C">
        <w:rPr>
          <w:rFonts w:ascii="Courier New" w:hAnsi="Courier New" w:cs="Courier New"/>
          <w:lang w:val="ca-ES"/>
        </w:rPr>
        <w:t>:</w:t>
      </w:r>
      <w:r w:rsidRPr="0076228C">
        <w:rPr>
          <w:rFonts w:ascii="Courier New" w:hAnsi="Courier New" w:cs="Courier New"/>
          <w:lang w:val="ca-ES"/>
        </w:rPr>
        <w:t xml:space="preserve"> (Audi,A1,Blanc)</w:t>
      </w:r>
    </w:p>
    <w:p w14:paraId="5BEA2AAE" w14:textId="77777777" w:rsidR="00A56EB2" w:rsidRPr="0076228C" w:rsidRDefault="00A56EB2" w:rsidP="00ED7CD9">
      <w:pPr>
        <w:pStyle w:val="ListParagraph"/>
        <w:numPr>
          <w:ilvl w:val="0"/>
          <w:numId w:val="19"/>
        </w:numPr>
        <w:spacing w:line="259" w:lineRule="auto"/>
        <w:rPr>
          <w:lang w:val="ca-ES"/>
        </w:rPr>
      </w:pPr>
      <w:proofErr w:type="spellStart"/>
      <w:r w:rsidRPr="0076228C">
        <w:rPr>
          <w:b/>
          <w:bCs/>
          <w:u w:val="single"/>
          <w:lang w:val="ca-ES"/>
        </w:rPr>
        <w:t>Mostrar</w:t>
      </w:r>
      <w:r w:rsidR="001F4C79" w:rsidRPr="0076228C">
        <w:rPr>
          <w:b/>
          <w:bCs/>
          <w:u w:val="single"/>
          <w:lang w:val="ca-ES"/>
        </w:rPr>
        <w:t>PlacesLliures</w:t>
      </w:r>
      <w:proofErr w:type="spellEnd"/>
      <w:r w:rsidR="001F4C79" w:rsidRPr="0076228C">
        <w:rPr>
          <w:lang w:val="ca-ES"/>
        </w:rPr>
        <w:t>:</w:t>
      </w:r>
      <w:r w:rsidRPr="0076228C">
        <w:rPr>
          <w:lang w:val="ca-ES"/>
        </w:rPr>
        <w:t xml:space="preserve"> mostrar per consola tots els cotxes que tenim en el </w:t>
      </w:r>
      <w:r w:rsidR="005A2395" w:rsidRPr="0076228C">
        <w:rPr>
          <w:lang w:val="ca-ES"/>
        </w:rPr>
        <w:t>pàrquing</w:t>
      </w:r>
    </w:p>
    <w:p w14:paraId="41742A54" w14:textId="77777777" w:rsidR="001F4C79" w:rsidRPr="0076228C" w:rsidRDefault="001F4C79" w:rsidP="001F4C79">
      <w:pPr>
        <w:pStyle w:val="ListParagraph"/>
        <w:spacing w:line="240" w:lineRule="auto"/>
        <w:ind w:left="1120"/>
        <w:rPr>
          <w:rFonts w:ascii="Courier New" w:hAnsi="Courier New" w:cs="Courier New"/>
          <w:lang w:val="ca-ES"/>
        </w:rPr>
      </w:pPr>
      <w:r w:rsidRPr="0076228C">
        <w:rPr>
          <w:rFonts w:ascii="Courier New" w:hAnsi="Courier New" w:cs="Courier New"/>
          <w:lang w:val="ca-ES"/>
        </w:rPr>
        <w:t xml:space="preserve">Places Lliures: </w:t>
      </w:r>
    </w:p>
    <w:p w14:paraId="2088BF8B" w14:textId="77777777" w:rsidR="001F4C79" w:rsidRPr="0076228C" w:rsidRDefault="001F4C79" w:rsidP="001F4C79">
      <w:pPr>
        <w:pStyle w:val="ListParagraph"/>
        <w:spacing w:line="240" w:lineRule="auto"/>
        <w:ind w:left="1120"/>
        <w:rPr>
          <w:rFonts w:ascii="Courier New" w:hAnsi="Courier New" w:cs="Courier New"/>
          <w:lang w:val="ca-ES"/>
        </w:rPr>
      </w:pPr>
      <w:r w:rsidRPr="0076228C">
        <w:rPr>
          <w:rFonts w:ascii="Courier New" w:hAnsi="Courier New" w:cs="Courier New"/>
          <w:lang w:val="ca-ES"/>
        </w:rPr>
        <w:t>==========================</w:t>
      </w:r>
    </w:p>
    <w:p w14:paraId="392907F8" w14:textId="77777777" w:rsidR="001F4C79" w:rsidRPr="0076228C" w:rsidRDefault="001F4C79" w:rsidP="001F4C79">
      <w:pPr>
        <w:pStyle w:val="ListParagraph"/>
        <w:spacing w:line="240" w:lineRule="auto"/>
        <w:ind w:left="1120"/>
        <w:rPr>
          <w:rFonts w:ascii="Courier New" w:hAnsi="Courier New" w:cs="Courier New"/>
          <w:lang w:val="ca-ES"/>
        </w:rPr>
      </w:pPr>
      <w:r w:rsidRPr="0076228C">
        <w:rPr>
          <w:rFonts w:ascii="Courier New" w:hAnsi="Courier New" w:cs="Courier New"/>
          <w:lang w:val="ca-ES"/>
        </w:rPr>
        <w:t>A101</w:t>
      </w:r>
    </w:p>
    <w:p w14:paraId="76239214" w14:textId="77777777" w:rsidR="001F4C79" w:rsidRPr="0076228C" w:rsidRDefault="001F4C79" w:rsidP="001F4C79">
      <w:pPr>
        <w:pStyle w:val="ListParagraph"/>
        <w:spacing w:line="240" w:lineRule="auto"/>
        <w:ind w:left="1120"/>
        <w:rPr>
          <w:rFonts w:ascii="Courier New" w:hAnsi="Courier New" w:cs="Courier New"/>
          <w:lang w:val="ca-ES"/>
        </w:rPr>
      </w:pPr>
      <w:r w:rsidRPr="0076228C">
        <w:rPr>
          <w:rFonts w:ascii="Courier New" w:hAnsi="Courier New" w:cs="Courier New"/>
          <w:lang w:val="ca-ES"/>
        </w:rPr>
        <w:t>A102</w:t>
      </w:r>
    </w:p>
    <w:p w14:paraId="4DA7F310" w14:textId="77777777" w:rsidR="001F4C79" w:rsidRPr="0076228C" w:rsidRDefault="001F4C79" w:rsidP="001F4C79">
      <w:pPr>
        <w:pStyle w:val="ListParagraph"/>
        <w:spacing w:line="240" w:lineRule="auto"/>
        <w:ind w:left="1120"/>
        <w:rPr>
          <w:rFonts w:ascii="Courier New" w:hAnsi="Courier New" w:cs="Courier New"/>
          <w:lang w:val="ca-ES"/>
        </w:rPr>
      </w:pPr>
      <w:r w:rsidRPr="0076228C">
        <w:rPr>
          <w:rFonts w:ascii="Courier New" w:hAnsi="Courier New" w:cs="Courier New"/>
          <w:lang w:val="ca-ES"/>
        </w:rPr>
        <w:t>A103</w:t>
      </w:r>
    </w:p>
    <w:p w14:paraId="3F2498EF" w14:textId="77777777" w:rsidR="001F4C79" w:rsidRPr="0076228C" w:rsidRDefault="001F4C79" w:rsidP="001F4C79">
      <w:pPr>
        <w:pStyle w:val="ListParagraph"/>
        <w:spacing w:line="259" w:lineRule="auto"/>
        <w:ind w:left="1480"/>
        <w:rPr>
          <w:lang w:val="ca-ES"/>
        </w:rPr>
      </w:pPr>
    </w:p>
    <w:p w14:paraId="7A0BE6C8" w14:textId="77777777" w:rsidR="00ED7CD9" w:rsidRPr="0076228C" w:rsidRDefault="00ED7CD9" w:rsidP="00A56EB2">
      <w:pPr>
        <w:pStyle w:val="ListParagraph"/>
        <w:spacing w:line="259" w:lineRule="auto"/>
        <w:ind w:left="510"/>
        <w:rPr>
          <w:lang w:val="ca-ES"/>
        </w:rPr>
      </w:pPr>
      <w:r w:rsidRPr="0076228C">
        <w:rPr>
          <w:lang w:val="ca-ES"/>
        </w:rPr>
        <w:t>Funcions</w:t>
      </w:r>
    </w:p>
    <w:p w14:paraId="35A17E51" w14:textId="77777777" w:rsidR="00A56EB2" w:rsidRPr="0076228C" w:rsidRDefault="00A56EB2" w:rsidP="00A56EB2">
      <w:pPr>
        <w:pStyle w:val="ListParagraph"/>
        <w:numPr>
          <w:ilvl w:val="0"/>
          <w:numId w:val="19"/>
        </w:numPr>
        <w:spacing w:line="259" w:lineRule="auto"/>
        <w:rPr>
          <w:lang w:val="ca-ES"/>
        </w:rPr>
      </w:pPr>
      <w:proofErr w:type="spellStart"/>
      <w:r w:rsidRPr="0076228C">
        <w:rPr>
          <w:b/>
          <w:bCs/>
          <w:u w:val="single"/>
          <w:lang w:val="ca-ES"/>
        </w:rPr>
        <w:t>EntrarCotxe</w:t>
      </w:r>
      <w:proofErr w:type="spellEnd"/>
      <w:r w:rsidRPr="0076228C">
        <w:rPr>
          <w:lang w:val="ca-ES"/>
        </w:rPr>
        <w:t>: rep com a paràmetre un vehicle</w:t>
      </w:r>
      <w:r w:rsidR="0076228C">
        <w:rPr>
          <w:lang w:val="ca-ES"/>
        </w:rPr>
        <w:t xml:space="preserve">, ocupa la plaça </w:t>
      </w:r>
      <w:r w:rsidRPr="0076228C">
        <w:rPr>
          <w:lang w:val="ca-ES"/>
        </w:rPr>
        <w:t xml:space="preserve">i retorna la plaça de pàrquing assignada  </w:t>
      </w:r>
    </w:p>
    <w:p w14:paraId="0F77C66A" w14:textId="77777777" w:rsidR="00ED7CD9" w:rsidRPr="0076228C" w:rsidRDefault="00A56EB2" w:rsidP="00ED7CD9">
      <w:pPr>
        <w:pStyle w:val="ListParagraph"/>
        <w:numPr>
          <w:ilvl w:val="0"/>
          <w:numId w:val="19"/>
        </w:numPr>
        <w:spacing w:line="259" w:lineRule="auto"/>
        <w:rPr>
          <w:lang w:val="ca-ES"/>
        </w:rPr>
      </w:pPr>
      <w:proofErr w:type="spellStart"/>
      <w:r w:rsidRPr="0076228C">
        <w:rPr>
          <w:b/>
          <w:bCs/>
          <w:u w:val="single"/>
          <w:lang w:val="ca-ES"/>
        </w:rPr>
        <w:t>SortirCotxe</w:t>
      </w:r>
      <w:proofErr w:type="spellEnd"/>
      <w:r w:rsidR="0076228C" w:rsidRPr="0076228C">
        <w:rPr>
          <w:b/>
          <w:bCs/>
          <w:u w:val="single"/>
          <w:lang w:val="ca-ES"/>
        </w:rPr>
        <w:t xml:space="preserve">: </w:t>
      </w:r>
      <w:r w:rsidRPr="0076228C">
        <w:rPr>
          <w:lang w:val="ca-ES"/>
        </w:rPr>
        <w:t xml:space="preserve"> rep com a par</w:t>
      </w:r>
      <w:r w:rsidR="00F67AF4" w:rsidRPr="0076228C">
        <w:rPr>
          <w:lang w:val="ca-ES"/>
        </w:rPr>
        <w:t>à</w:t>
      </w:r>
      <w:r w:rsidRPr="0076228C">
        <w:rPr>
          <w:lang w:val="ca-ES"/>
        </w:rPr>
        <w:t>metre un vehicle</w:t>
      </w:r>
      <w:r w:rsidR="0076228C">
        <w:rPr>
          <w:lang w:val="ca-ES"/>
        </w:rPr>
        <w:t>, allibera la plaça</w:t>
      </w:r>
      <w:r w:rsidRPr="0076228C">
        <w:rPr>
          <w:lang w:val="ca-ES"/>
        </w:rPr>
        <w:t xml:space="preserve"> I retorna el cost del pàrquing.</w:t>
      </w:r>
    </w:p>
    <w:p w14:paraId="010393F3" w14:textId="77777777" w:rsidR="001A0335" w:rsidRDefault="001A0335" w:rsidP="00CA6280">
      <w:pPr>
        <w:pStyle w:val="ListParagraph"/>
        <w:spacing w:line="240" w:lineRule="auto"/>
        <w:ind w:left="0"/>
        <w:rPr>
          <w:lang w:val="ca-ES"/>
        </w:rPr>
      </w:pPr>
    </w:p>
    <w:p w14:paraId="014F70AD" w14:textId="77777777" w:rsidR="007108D5" w:rsidRPr="0076228C" w:rsidRDefault="007108D5" w:rsidP="007108D5">
      <w:pPr>
        <w:pStyle w:val="ListParagraph"/>
        <w:spacing w:line="240" w:lineRule="auto"/>
        <w:ind w:left="0"/>
        <w:rPr>
          <w:lang w:val="ca-ES"/>
        </w:rPr>
      </w:pPr>
    </w:p>
    <w:p w14:paraId="5FA25472" w14:textId="77777777" w:rsidR="007108D5" w:rsidRPr="0076228C" w:rsidRDefault="007108D5" w:rsidP="007108D5">
      <w:pPr>
        <w:pStyle w:val="ListParagraph"/>
        <w:numPr>
          <w:ilvl w:val="0"/>
          <w:numId w:val="23"/>
        </w:numPr>
        <w:spacing w:line="259" w:lineRule="auto"/>
        <w:rPr>
          <w:lang w:val="ca-ES"/>
        </w:rPr>
      </w:pPr>
      <w:r>
        <w:rPr>
          <w:lang w:val="ca-ES"/>
        </w:rPr>
        <w:t>Crea i utilitza com a mínim un trigger en tot el procés de la biblioteca.</w:t>
      </w:r>
    </w:p>
    <w:p w14:paraId="718E7635" w14:textId="77777777" w:rsidR="00453998" w:rsidRPr="0076228C" w:rsidRDefault="007108D5" w:rsidP="007108D5">
      <w:pPr>
        <w:pStyle w:val="ListParagraph"/>
        <w:spacing w:line="240" w:lineRule="auto"/>
        <w:ind w:left="0"/>
        <w:rPr>
          <w:b/>
          <w:bCs/>
          <w:sz w:val="28"/>
          <w:szCs w:val="28"/>
          <w:lang w:val="ca-ES"/>
        </w:rPr>
      </w:pPr>
      <w:r>
        <w:rPr>
          <w:lang w:val="ca-ES"/>
        </w:rPr>
        <w:br w:type="page"/>
      </w:r>
      <w:r w:rsidR="00C96DA8" w:rsidRPr="0076228C">
        <w:rPr>
          <w:b/>
          <w:bCs/>
          <w:sz w:val="28"/>
          <w:szCs w:val="28"/>
          <w:lang w:val="ca-ES"/>
        </w:rPr>
        <w:lastRenderedPageBreak/>
        <w:t>BLOC</w:t>
      </w:r>
      <w:r w:rsidR="00B250EC" w:rsidRPr="0076228C">
        <w:rPr>
          <w:b/>
          <w:bCs/>
          <w:sz w:val="28"/>
          <w:szCs w:val="28"/>
          <w:lang w:val="ca-ES"/>
        </w:rPr>
        <w:t xml:space="preserve"> B</w:t>
      </w:r>
    </w:p>
    <w:p w14:paraId="0159CA37" w14:textId="77777777" w:rsidR="0076228C" w:rsidRPr="0076228C" w:rsidRDefault="0076228C" w:rsidP="0076228C">
      <w:pPr>
        <w:rPr>
          <w:b/>
        </w:rPr>
      </w:pPr>
    </w:p>
    <w:p w14:paraId="6CAF564D" w14:textId="77777777" w:rsidR="0076228C" w:rsidRPr="0076228C" w:rsidRDefault="0076228C" w:rsidP="005A2395">
      <w:pPr>
        <w:pStyle w:val="ListParagraph"/>
        <w:numPr>
          <w:ilvl w:val="0"/>
          <w:numId w:val="24"/>
        </w:numPr>
        <w:spacing w:line="259" w:lineRule="auto"/>
        <w:jc w:val="both"/>
        <w:rPr>
          <w:lang w:val="ca-ES"/>
        </w:rPr>
      </w:pPr>
      <w:r w:rsidRPr="0076228C">
        <w:rPr>
          <w:lang w:val="ca-ES"/>
        </w:rPr>
        <w:t xml:space="preserve">Defineix la base de dades </w:t>
      </w:r>
      <w:r>
        <w:rPr>
          <w:lang w:val="ca-ES"/>
        </w:rPr>
        <w:t>d’una biblioteca</w:t>
      </w:r>
      <w:r w:rsidRPr="0076228C">
        <w:rPr>
          <w:lang w:val="ca-ES"/>
        </w:rPr>
        <w:t>. Has de poder guardar</w:t>
      </w:r>
      <w:r>
        <w:rPr>
          <w:lang w:val="ca-ES"/>
        </w:rPr>
        <w:t xml:space="preserve"> els llibres de que disposen </w:t>
      </w:r>
      <w:r w:rsidRPr="0076228C">
        <w:rPr>
          <w:lang w:val="ca-ES"/>
        </w:rPr>
        <w:t xml:space="preserve">així com els </w:t>
      </w:r>
      <w:r>
        <w:rPr>
          <w:lang w:val="ca-ES"/>
        </w:rPr>
        <w:t>préstecs de llibres</w:t>
      </w:r>
      <w:r w:rsidRPr="0076228C">
        <w:rPr>
          <w:lang w:val="ca-ES"/>
        </w:rPr>
        <w:t xml:space="preserve"> que e</w:t>
      </w:r>
      <w:r>
        <w:rPr>
          <w:lang w:val="ca-ES"/>
        </w:rPr>
        <w:t xml:space="preserve">s fan </w:t>
      </w:r>
      <w:r w:rsidRPr="0076228C">
        <w:rPr>
          <w:lang w:val="ca-ES"/>
        </w:rPr>
        <w:t xml:space="preserve"> i </w:t>
      </w:r>
      <w:r>
        <w:rPr>
          <w:lang w:val="ca-ES"/>
        </w:rPr>
        <w:t>es retorn</w:t>
      </w:r>
      <w:r w:rsidRPr="0076228C">
        <w:rPr>
          <w:lang w:val="ca-ES"/>
        </w:rPr>
        <w:t xml:space="preserve">en. </w:t>
      </w:r>
      <w:r w:rsidR="007108D5" w:rsidRPr="0076228C">
        <w:rPr>
          <w:lang w:val="ca-ES"/>
        </w:rPr>
        <w:t>Hauràs</w:t>
      </w:r>
      <w:r w:rsidRPr="0076228C">
        <w:rPr>
          <w:lang w:val="ca-ES"/>
        </w:rPr>
        <w:t xml:space="preserve"> de tenir una taula de </w:t>
      </w:r>
      <w:r>
        <w:rPr>
          <w:lang w:val="ca-ES"/>
        </w:rPr>
        <w:t>llibres</w:t>
      </w:r>
      <w:r w:rsidRPr="0076228C">
        <w:rPr>
          <w:lang w:val="ca-ES"/>
        </w:rPr>
        <w:t xml:space="preserve">, una de </w:t>
      </w:r>
      <w:r>
        <w:rPr>
          <w:lang w:val="ca-ES"/>
        </w:rPr>
        <w:t>socis</w:t>
      </w:r>
      <w:r w:rsidRPr="0076228C">
        <w:rPr>
          <w:lang w:val="ca-ES"/>
        </w:rPr>
        <w:t xml:space="preserve"> i una d’operacions d’entrada/sortida (</w:t>
      </w:r>
      <w:r>
        <w:rPr>
          <w:lang w:val="ca-ES"/>
        </w:rPr>
        <w:t xml:space="preserve">dia de </w:t>
      </w:r>
      <w:r w:rsidR="007108D5">
        <w:rPr>
          <w:lang w:val="ca-ES"/>
        </w:rPr>
        <w:t>préstec</w:t>
      </w:r>
      <w:r w:rsidRPr="0076228C">
        <w:rPr>
          <w:lang w:val="ca-ES"/>
        </w:rPr>
        <w:t>,</w:t>
      </w:r>
      <w:r>
        <w:rPr>
          <w:lang w:val="ca-ES"/>
        </w:rPr>
        <w:t xml:space="preserve"> dia de retorn</w:t>
      </w:r>
      <w:r w:rsidRPr="0076228C">
        <w:rPr>
          <w:lang w:val="ca-ES"/>
        </w:rPr>
        <w:t xml:space="preserve">) que s’han fet. Quan es faci la sortida hauràs de </w:t>
      </w:r>
      <w:r>
        <w:rPr>
          <w:lang w:val="ca-ES"/>
        </w:rPr>
        <w:t>validar que el client l’ha tornat en el dia assenyalat sinó se li aplicarà un càrrec de 6Eur</w:t>
      </w:r>
      <w:r w:rsidR="007108D5">
        <w:rPr>
          <w:lang w:val="ca-ES"/>
        </w:rPr>
        <w:t xml:space="preserve"> per dia</w:t>
      </w:r>
      <w:r>
        <w:rPr>
          <w:lang w:val="ca-ES"/>
        </w:rPr>
        <w:t>.</w:t>
      </w:r>
      <w:r w:rsidRPr="0076228C">
        <w:rPr>
          <w:lang w:val="ca-ES"/>
        </w:rPr>
        <w:t xml:space="preserve"> </w:t>
      </w:r>
      <w:r>
        <w:rPr>
          <w:lang w:val="ca-ES"/>
        </w:rPr>
        <w:t xml:space="preserve">Per defecte quan es lloga un llibre la data de retorn ha de ser la data + 7 dies. </w:t>
      </w:r>
      <w:r w:rsidRPr="0076228C">
        <w:rPr>
          <w:lang w:val="ca-ES"/>
        </w:rPr>
        <w:t>Adjunta el script de creació d’aquesta BD.</w:t>
      </w:r>
    </w:p>
    <w:p w14:paraId="1D8EBC44" w14:textId="77777777" w:rsidR="0076228C" w:rsidRPr="0076228C" w:rsidRDefault="0076228C" w:rsidP="0076228C">
      <w:pPr>
        <w:pStyle w:val="ListParagraph"/>
        <w:spacing w:line="259" w:lineRule="auto"/>
        <w:ind w:left="360"/>
        <w:rPr>
          <w:lang w:val="ca-ES"/>
        </w:rPr>
      </w:pPr>
    </w:p>
    <w:p w14:paraId="07D93820" w14:textId="77777777" w:rsidR="0076228C" w:rsidRPr="0076228C" w:rsidRDefault="0076228C" w:rsidP="007108D5">
      <w:pPr>
        <w:pStyle w:val="ListParagraph"/>
        <w:numPr>
          <w:ilvl w:val="0"/>
          <w:numId w:val="24"/>
        </w:numPr>
        <w:spacing w:line="259" w:lineRule="auto"/>
        <w:rPr>
          <w:bCs/>
          <w:lang w:val="ca-ES"/>
        </w:rPr>
      </w:pPr>
      <w:r w:rsidRPr="0076228C">
        <w:rPr>
          <w:bCs/>
          <w:lang w:val="ca-ES"/>
        </w:rPr>
        <w:t xml:space="preserve">Crea un tipus d’objecte anomenat </w:t>
      </w:r>
      <w:proofErr w:type="spellStart"/>
      <w:r w:rsidRPr="0076228C">
        <w:rPr>
          <w:bCs/>
          <w:lang w:val="ca-ES"/>
        </w:rPr>
        <w:t>t_</w:t>
      </w:r>
      <w:r>
        <w:rPr>
          <w:bCs/>
          <w:lang w:val="ca-ES"/>
        </w:rPr>
        <w:t>llibre</w:t>
      </w:r>
      <w:proofErr w:type="spellEnd"/>
      <w:r w:rsidRPr="0076228C">
        <w:rPr>
          <w:bCs/>
          <w:lang w:val="ca-ES"/>
        </w:rPr>
        <w:t xml:space="preserve"> amb les següents característiques: ( 3 punts )</w:t>
      </w:r>
    </w:p>
    <w:p w14:paraId="334AD8AD" w14:textId="77777777" w:rsidR="0076228C" w:rsidRPr="0076228C" w:rsidRDefault="0076228C" w:rsidP="0076228C">
      <w:r w:rsidRPr="0076228C">
        <w:rPr>
          <w:b/>
        </w:rPr>
        <w:t>Atributs</w:t>
      </w:r>
      <w:r w:rsidRPr="0076228C">
        <w:t>:</w:t>
      </w:r>
    </w:p>
    <w:p w14:paraId="59672F66" w14:textId="77777777" w:rsidR="00A16551" w:rsidRDefault="005A2395" w:rsidP="0076228C">
      <w:pPr>
        <w:pStyle w:val="ListParagraph"/>
        <w:numPr>
          <w:ilvl w:val="0"/>
          <w:numId w:val="18"/>
        </w:numPr>
        <w:spacing w:line="259" w:lineRule="auto"/>
        <w:rPr>
          <w:lang w:val="ca-ES"/>
        </w:rPr>
      </w:pPr>
      <w:r>
        <w:rPr>
          <w:lang w:val="ca-ES"/>
        </w:rPr>
        <w:t>Títol</w:t>
      </w:r>
    </w:p>
    <w:p w14:paraId="669251FD" w14:textId="77777777" w:rsidR="0076228C" w:rsidRPr="0076228C" w:rsidRDefault="0076228C" w:rsidP="0076228C">
      <w:pPr>
        <w:pStyle w:val="ListParagraph"/>
        <w:numPr>
          <w:ilvl w:val="0"/>
          <w:numId w:val="18"/>
        </w:numPr>
        <w:spacing w:line="259" w:lineRule="auto"/>
        <w:rPr>
          <w:lang w:val="ca-ES"/>
        </w:rPr>
      </w:pPr>
      <w:r>
        <w:rPr>
          <w:lang w:val="ca-ES"/>
        </w:rPr>
        <w:t>Gènere</w:t>
      </w:r>
    </w:p>
    <w:p w14:paraId="1660535E" w14:textId="77777777" w:rsidR="0076228C" w:rsidRPr="0076228C" w:rsidRDefault="0076228C" w:rsidP="0076228C">
      <w:pPr>
        <w:pStyle w:val="ListParagraph"/>
        <w:numPr>
          <w:ilvl w:val="0"/>
          <w:numId w:val="18"/>
        </w:numPr>
        <w:spacing w:line="259" w:lineRule="auto"/>
        <w:rPr>
          <w:lang w:val="ca-ES"/>
        </w:rPr>
      </w:pPr>
      <w:r>
        <w:rPr>
          <w:lang w:val="ca-ES"/>
        </w:rPr>
        <w:t>Autor</w:t>
      </w:r>
    </w:p>
    <w:p w14:paraId="086B0BAD" w14:textId="77777777" w:rsidR="0076228C" w:rsidRPr="0076228C" w:rsidRDefault="005A2395" w:rsidP="0076228C">
      <w:pPr>
        <w:pStyle w:val="ListParagraph"/>
        <w:numPr>
          <w:ilvl w:val="0"/>
          <w:numId w:val="18"/>
        </w:numPr>
        <w:spacing w:line="259" w:lineRule="auto"/>
        <w:rPr>
          <w:lang w:val="ca-ES"/>
        </w:rPr>
      </w:pPr>
      <w:r>
        <w:rPr>
          <w:lang w:val="ca-ES"/>
        </w:rPr>
        <w:t>Pàgines</w:t>
      </w:r>
    </w:p>
    <w:p w14:paraId="0DABAD1D" w14:textId="77777777" w:rsidR="0076228C" w:rsidRPr="0076228C" w:rsidRDefault="0076228C" w:rsidP="0076228C">
      <w:pPr>
        <w:pStyle w:val="ListParagraph"/>
        <w:numPr>
          <w:ilvl w:val="0"/>
          <w:numId w:val="18"/>
        </w:numPr>
        <w:spacing w:line="259" w:lineRule="auto"/>
        <w:rPr>
          <w:lang w:val="ca-ES"/>
        </w:rPr>
      </w:pPr>
      <w:r>
        <w:rPr>
          <w:lang w:val="ca-ES"/>
        </w:rPr>
        <w:t>Any Publicació</w:t>
      </w:r>
    </w:p>
    <w:p w14:paraId="0E1CED08" w14:textId="77777777" w:rsidR="0076228C" w:rsidRPr="0076228C" w:rsidRDefault="0076228C" w:rsidP="0076228C">
      <w:pPr>
        <w:pStyle w:val="ListParagraph"/>
        <w:ind w:left="1480"/>
        <w:rPr>
          <w:lang w:val="ca-ES"/>
        </w:rPr>
      </w:pPr>
    </w:p>
    <w:p w14:paraId="06BE07ED" w14:textId="77777777" w:rsidR="0076228C" w:rsidRPr="0076228C" w:rsidRDefault="0076228C" w:rsidP="007108D5">
      <w:pPr>
        <w:pStyle w:val="ListParagraph"/>
        <w:numPr>
          <w:ilvl w:val="0"/>
          <w:numId w:val="24"/>
        </w:numPr>
        <w:spacing w:line="259" w:lineRule="auto"/>
        <w:rPr>
          <w:bCs/>
          <w:lang w:val="ca-ES"/>
        </w:rPr>
      </w:pPr>
      <w:r w:rsidRPr="0076228C">
        <w:rPr>
          <w:bCs/>
          <w:lang w:val="ca-ES"/>
        </w:rPr>
        <w:t>Crea les taules: (1 punt)</w:t>
      </w:r>
    </w:p>
    <w:p w14:paraId="4342D588" w14:textId="77777777" w:rsidR="0076228C" w:rsidRPr="0076228C" w:rsidRDefault="0076228C" w:rsidP="0076228C">
      <w:pPr>
        <w:pStyle w:val="ListParagraph"/>
        <w:rPr>
          <w:lang w:val="ca-ES"/>
        </w:rPr>
      </w:pPr>
      <w:r w:rsidRPr="0076228C">
        <w:rPr>
          <w:lang w:val="ca-ES"/>
        </w:rPr>
        <w:t xml:space="preserve">Crea una taula anomenada </w:t>
      </w:r>
      <w:r>
        <w:rPr>
          <w:b/>
          <w:lang w:val="ca-ES"/>
        </w:rPr>
        <w:t>Llibres</w:t>
      </w:r>
      <w:r w:rsidRPr="0076228C">
        <w:rPr>
          <w:lang w:val="ca-ES"/>
        </w:rPr>
        <w:t xml:space="preserve"> amb la següent especificació:</w:t>
      </w:r>
    </w:p>
    <w:p w14:paraId="7606925A" w14:textId="77777777" w:rsidR="0076228C" w:rsidRPr="0076228C" w:rsidRDefault="0076228C" w:rsidP="0076228C">
      <w:pPr>
        <w:pStyle w:val="ListParagraph"/>
        <w:ind w:left="1080"/>
        <w:rPr>
          <w:lang w:val="ca-ES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471"/>
        <w:gridCol w:w="3299"/>
        <w:gridCol w:w="2644"/>
      </w:tblGrid>
      <w:tr w:rsidR="0076228C" w:rsidRPr="0076228C" w14:paraId="2597DE14" w14:textId="77777777"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297FA0" w14:textId="77777777" w:rsidR="0076228C" w:rsidRPr="0076228C" w:rsidRDefault="0076228C">
            <w:pPr>
              <w:pStyle w:val="ListParagraph"/>
              <w:spacing w:after="0" w:line="100" w:lineRule="atLeast"/>
              <w:ind w:left="0"/>
              <w:rPr>
                <w:lang w:val="ca-ES"/>
              </w:rPr>
            </w:pPr>
            <w:proofErr w:type="spellStart"/>
            <w:r w:rsidRPr="0076228C">
              <w:rPr>
                <w:lang w:val="ca-ES"/>
              </w:rPr>
              <w:t>id_</w:t>
            </w:r>
            <w:r>
              <w:rPr>
                <w:lang w:val="ca-ES"/>
              </w:rPr>
              <w:t>llibre</w:t>
            </w:r>
            <w:proofErr w:type="spellEnd"/>
          </w:p>
        </w:tc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1223EC" w14:textId="77777777" w:rsidR="0076228C" w:rsidRPr="0076228C" w:rsidRDefault="0076228C">
            <w:pPr>
              <w:pStyle w:val="ListParagraph"/>
              <w:spacing w:after="0" w:line="100" w:lineRule="atLeast"/>
              <w:ind w:left="0"/>
              <w:rPr>
                <w:lang w:val="ca-ES"/>
              </w:rPr>
            </w:pPr>
            <w:r w:rsidRPr="0076228C">
              <w:rPr>
                <w:lang w:val="ca-ES"/>
              </w:rPr>
              <w:t xml:space="preserve">NUMBER(4) 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F8E5E1" w14:textId="77777777" w:rsidR="0076228C" w:rsidRPr="0076228C" w:rsidRDefault="0076228C">
            <w:pPr>
              <w:pStyle w:val="ListParagraph"/>
              <w:spacing w:after="0" w:line="100" w:lineRule="atLeast"/>
              <w:ind w:left="0"/>
              <w:rPr>
                <w:lang w:val="ca-ES"/>
              </w:rPr>
            </w:pPr>
            <w:proofErr w:type="spellStart"/>
            <w:r w:rsidRPr="0076228C">
              <w:rPr>
                <w:lang w:val="ca-ES"/>
              </w:rPr>
              <w:t>primary</w:t>
            </w:r>
            <w:proofErr w:type="spellEnd"/>
            <w:r w:rsidRPr="0076228C">
              <w:rPr>
                <w:lang w:val="ca-ES"/>
              </w:rPr>
              <w:t xml:space="preserve"> </w:t>
            </w:r>
            <w:proofErr w:type="spellStart"/>
            <w:r w:rsidRPr="0076228C">
              <w:rPr>
                <w:lang w:val="ca-ES"/>
              </w:rPr>
              <w:t>key</w:t>
            </w:r>
            <w:proofErr w:type="spellEnd"/>
          </w:p>
        </w:tc>
      </w:tr>
      <w:tr w:rsidR="0076228C" w:rsidRPr="0076228C" w14:paraId="5D9875F2" w14:textId="77777777"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2F69F9" w14:textId="77777777" w:rsidR="0076228C" w:rsidRPr="0076228C" w:rsidRDefault="0076228C">
            <w:pPr>
              <w:pStyle w:val="ListParagraph"/>
              <w:spacing w:after="0" w:line="100" w:lineRule="atLeast"/>
              <w:ind w:left="0"/>
              <w:rPr>
                <w:lang w:val="ca-ES"/>
              </w:rPr>
            </w:pPr>
            <w:r>
              <w:rPr>
                <w:lang w:val="ca-ES"/>
              </w:rPr>
              <w:t>ISBN</w:t>
            </w:r>
          </w:p>
        </w:tc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0164F4" w14:textId="77777777" w:rsidR="0076228C" w:rsidRPr="0076228C" w:rsidRDefault="0076228C">
            <w:pPr>
              <w:pStyle w:val="ListParagraph"/>
              <w:spacing w:after="0" w:line="100" w:lineRule="atLeast"/>
              <w:ind w:left="0"/>
              <w:rPr>
                <w:lang w:val="ca-ES"/>
              </w:rPr>
            </w:pPr>
            <w:r w:rsidRPr="0076228C">
              <w:rPr>
                <w:lang w:val="ca-ES"/>
              </w:rPr>
              <w:t>VARCHAR(</w:t>
            </w:r>
            <w:r>
              <w:rPr>
                <w:lang w:val="ca-ES"/>
              </w:rPr>
              <w:t>15</w:t>
            </w:r>
            <w:r w:rsidRPr="0076228C">
              <w:rPr>
                <w:lang w:val="ca-ES"/>
              </w:rPr>
              <w:t>)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8AA2E8" w14:textId="77777777" w:rsidR="0076228C" w:rsidRPr="0076228C" w:rsidRDefault="0076228C">
            <w:pPr>
              <w:pStyle w:val="ListParagraph"/>
              <w:spacing w:after="0" w:line="100" w:lineRule="atLeast"/>
              <w:ind w:left="0"/>
              <w:rPr>
                <w:lang w:val="ca-ES"/>
              </w:rPr>
            </w:pPr>
            <w:r w:rsidRPr="0076228C">
              <w:rPr>
                <w:lang w:val="ca-ES"/>
              </w:rPr>
              <w:t>UNIQUE</w:t>
            </w:r>
          </w:p>
        </w:tc>
      </w:tr>
      <w:tr w:rsidR="0076228C" w:rsidRPr="0076228C" w14:paraId="1D4A734F" w14:textId="77777777"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F1B2AF" w14:textId="77777777" w:rsidR="0076228C" w:rsidRPr="0076228C" w:rsidRDefault="00A16551">
            <w:pPr>
              <w:pStyle w:val="ListParagraph"/>
              <w:spacing w:after="0" w:line="100" w:lineRule="atLeast"/>
              <w:ind w:left="0"/>
              <w:rPr>
                <w:lang w:val="ca-ES"/>
              </w:rPr>
            </w:pPr>
            <w:r>
              <w:rPr>
                <w:lang w:val="ca-ES"/>
              </w:rPr>
              <w:t>Llibre</w:t>
            </w:r>
          </w:p>
        </w:tc>
        <w:tc>
          <w:tcPr>
            <w:tcW w:w="3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60C163" w14:textId="77777777" w:rsidR="0076228C" w:rsidRPr="0076228C" w:rsidRDefault="0076228C">
            <w:pPr>
              <w:pStyle w:val="ListParagraph"/>
              <w:spacing w:after="0" w:line="100" w:lineRule="atLeast"/>
              <w:ind w:left="0"/>
              <w:rPr>
                <w:lang w:val="ca-ES"/>
              </w:rPr>
            </w:pPr>
            <w:proofErr w:type="spellStart"/>
            <w:r w:rsidRPr="0076228C">
              <w:rPr>
                <w:lang w:val="ca-ES"/>
              </w:rPr>
              <w:t>T_</w:t>
            </w:r>
            <w:r>
              <w:rPr>
                <w:lang w:val="ca-ES"/>
              </w:rPr>
              <w:t>llibre</w:t>
            </w:r>
            <w:proofErr w:type="spellEnd"/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E7B653" w14:textId="77777777" w:rsidR="0076228C" w:rsidRPr="0076228C" w:rsidRDefault="0076228C">
            <w:pPr>
              <w:pStyle w:val="ListParagraph"/>
              <w:spacing w:after="0" w:line="100" w:lineRule="atLeast"/>
              <w:ind w:left="0"/>
              <w:rPr>
                <w:lang w:val="ca-ES"/>
              </w:rPr>
            </w:pPr>
          </w:p>
        </w:tc>
      </w:tr>
    </w:tbl>
    <w:p w14:paraId="4C36596B" w14:textId="77777777" w:rsidR="0076228C" w:rsidRPr="0076228C" w:rsidRDefault="0076228C" w:rsidP="0076228C">
      <w:pPr>
        <w:pStyle w:val="ListParagraph"/>
        <w:ind w:left="1080"/>
        <w:rPr>
          <w:lang w:val="ca-ES"/>
        </w:rPr>
      </w:pPr>
    </w:p>
    <w:p w14:paraId="5C112ECB" w14:textId="77777777" w:rsidR="0076228C" w:rsidRPr="0076228C" w:rsidRDefault="0076228C" w:rsidP="007108D5">
      <w:pPr>
        <w:pStyle w:val="ListParagraph"/>
        <w:numPr>
          <w:ilvl w:val="0"/>
          <w:numId w:val="24"/>
        </w:numPr>
        <w:spacing w:line="259" w:lineRule="auto"/>
        <w:rPr>
          <w:bCs/>
          <w:lang w:val="ca-ES"/>
        </w:rPr>
      </w:pPr>
      <w:r w:rsidRPr="0076228C">
        <w:rPr>
          <w:bCs/>
          <w:lang w:val="ca-ES"/>
        </w:rPr>
        <w:t>Omple la taula amb 10 registres mitjançant comanda insert (adjunta les sentències insert que has utilitzat)</w:t>
      </w:r>
    </w:p>
    <w:p w14:paraId="1A3D022E" w14:textId="77777777" w:rsidR="0076228C" w:rsidRPr="0076228C" w:rsidRDefault="0076228C" w:rsidP="0076228C"/>
    <w:p w14:paraId="31896FC9" w14:textId="77777777" w:rsidR="0076228C" w:rsidRPr="0076228C" w:rsidRDefault="0076228C" w:rsidP="0076228C">
      <w:r w:rsidRPr="0076228C">
        <w:t xml:space="preserve">Per exemple: </w:t>
      </w:r>
    </w:p>
    <w:p w14:paraId="00923A08" w14:textId="77777777" w:rsidR="0076228C" w:rsidRPr="0076228C" w:rsidRDefault="0076228C" w:rsidP="0076228C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1313"/>
        <w:gridCol w:w="1505"/>
        <w:gridCol w:w="1354"/>
        <w:gridCol w:w="1183"/>
        <w:gridCol w:w="1183"/>
        <w:gridCol w:w="1183"/>
      </w:tblGrid>
      <w:tr w:rsidR="00A16551" w:rsidRPr="0076228C" w14:paraId="5C5F2F93" w14:textId="77777777" w:rsidTr="00A16551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C8E761" w14:textId="77777777" w:rsidR="00A16551" w:rsidRPr="0076228C" w:rsidRDefault="00A16551">
            <w:pPr>
              <w:spacing w:line="100" w:lineRule="atLeast"/>
            </w:pPr>
            <w:proofErr w:type="spellStart"/>
            <w:r w:rsidRPr="0076228C">
              <w:t>Id_</w:t>
            </w:r>
            <w:r>
              <w:t>llibre</w:t>
            </w:r>
            <w:proofErr w:type="spellEnd"/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6116A2" w14:textId="77777777" w:rsidR="00A16551" w:rsidRPr="0076228C" w:rsidRDefault="00A16551">
            <w:pPr>
              <w:spacing w:line="100" w:lineRule="atLeast"/>
            </w:pPr>
            <w:r>
              <w:t>ISBN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E1222" w14:textId="77777777" w:rsidR="00A16551" w:rsidRPr="0076228C" w:rsidRDefault="00A16551">
            <w:pPr>
              <w:spacing w:line="100" w:lineRule="atLeast"/>
            </w:pPr>
            <w:proofErr w:type="spellStart"/>
            <w:r>
              <w:t>Titol</w:t>
            </w:r>
            <w:proofErr w:type="spellEnd"/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FA95A1" w14:textId="77777777" w:rsidR="00A16551" w:rsidRPr="0076228C" w:rsidRDefault="00A16551">
            <w:pPr>
              <w:spacing w:line="100" w:lineRule="atLeast"/>
            </w:pPr>
            <w:proofErr w:type="spellStart"/>
            <w:r>
              <w:t>Genere</w:t>
            </w:r>
            <w:proofErr w:type="spellEnd"/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B199C" w14:textId="77777777" w:rsidR="00A16551" w:rsidRPr="0076228C" w:rsidRDefault="00A16551">
            <w:pPr>
              <w:spacing w:line="100" w:lineRule="atLeast"/>
            </w:pPr>
            <w:r>
              <w:t>Autor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21A2A" w14:textId="77777777" w:rsidR="00A16551" w:rsidRDefault="00A16551">
            <w:pPr>
              <w:spacing w:line="100" w:lineRule="atLeast"/>
            </w:pPr>
            <w:proofErr w:type="spellStart"/>
            <w:r>
              <w:t>NPagines</w:t>
            </w:r>
            <w:proofErr w:type="spellEnd"/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8258" w14:textId="77777777" w:rsidR="00A16551" w:rsidRDefault="00A16551">
            <w:pPr>
              <w:spacing w:line="100" w:lineRule="atLeast"/>
            </w:pPr>
            <w:proofErr w:type="spellStart"/>
            <w:r>
              <w:t>AnyPublicacio</w:t>
            </w:r>
            <w:proofErr w:type="spellEnd"/>
          </w:p>
        </w:tc>
      </w:tr>
      <w:tr w:rsidR="00A16551" w:rsidRPr="0076228C" w14:paraId="5927B458" w14:textId="77777777" w:rsidTr="00A16551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110CA" w14:textId="77777777" w:rsidR="00A16551" w:rsidRPr="0076228C" w:rsidRDefault="00A16551">
            <w:pPr>
              <w:spacing w:line="100" w:lineRule="atLeast"/>
            </w:pPr>
            <w:r w:rsidRPr="0076228C">
              <w:t>1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DDEEED" w14:textId="77777777" w:rsidR="00A16551" w:rsidRPr="0076228C" w:rsidRDefault="00A16551">
            <w:pPr>
              <w:spacing w:line="100" w:lineRule="atLeast"/>
            </w:pPr>
            <w:r>
              <w:t>12312312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23AFE6" w14:textId="77777777" w:rsidR="00A16551" w:rsidRPr="0076228C" w:rsidRDefault="00A16551">
            <w:pPr>
              <w:spacing w:line="100" w:lineRule="atLeast"/>
            </w:pPr>
            <w:r>
              <w:t>L’auca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FCE11" w14:textId="77777777" w:rsidR="00A16551" w:rsidRPr="0076228C" w:rsidRDefault="00A16551">
            <w:pPr>
              <w:spacing w:line="100" w:lineRule="atLeast"/>
            </w:pPr>
            <w:proofErr w:type="spellStart"/>
            <w:r>
              <w:t>Comedia</w:t>
            </w:r>
            <w:proofErr w:type="spellEnd"/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312EE8" w14:textId="77777777" w:rsidR="00A16551" w:rsidRPr="0076228C" w:rsidRDefault="00A16551">
            <w:pPr>
              <w:spacing w:line="100" w:lineRule="atLeast"/>
            </w:pPr>
            <w:r>
              <w:t>Desconegut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12DC1" w14:textId="77777777" w:rsidR="00A16551" w:rsidRPr="0076228C" w:rsidRDefault="00A16551">
            <w:pPr>
              <w:spacing w:line="100" w:lineRule="atLeast"/>
            </w:pPr>
            <w:r>
              <w:t>120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53D26" w14:textId="77777777" w:rsidR="00A16551" w:rsidRPr="0076228C" w:rsidRDefault="00A16551">
            <w:pPr>
              <w:spacing w:line="100" w:lineRule="atLeast"/>
            </w:pPr>
            <w:r>
              <w:t>1990</w:t>
            </w:r>
          </w:p>
        </w:tc>
      </w:tr>
      <w:tr w:rsidR="00A16551" w:rsidRPr="0076228C" w14:paraId="67580100" w14:textId="77777777" w:rsidTr="00A16551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E7021" w14:textId="77777777" w:rsidR="00A16551" w:rsidRPr="0076228C" w:rsidRDefault="00A16551">
            <w:pPr>
              <w:spacing w:line="100" w:lineRule="atLeast"/>
            </w:pPr>
            <w:r w:rsidRPr="0076228C">
              <w:t>2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608BDC" w14:textId="77777777" w:rsidR="00A16551" w:rsidRPr="0076228C" w:rsidRDefault="00A16551">
            <w:pPr>
              <w:spacing w:line="100" w:lineRule="atLeast"/>
            </w:pPr>
            <w:r>
              <w:t>31231233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26A03" w14:textId="77777777" w:rsidR="00A16551" w:rsidRPr="0076228C" w:rsidRDefault="00A16551">
            <w:pPr>
              <w:spacing w:line="100" w:lineRule="atLeast"/>
            </w:pPr>
            <w:r>
              <w:t>El vigilant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9CEEE" w14:textId="77777777" w:rsidR="00A16551" w:rsidRPr="0076228C" w:rsidRDefault="00A16551">
            <w:pPr>
              <w:spacing w:line="100" w:lineRule="atLeast"/>
            </w:pPr>
            <w:r>
              <w:t>Drama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45223" w14:textId="77777777" w:rsidR="00A16551" w:rsidRPr="0076228C" w:rsidRDefault="00A16551">
            <w:pPr>
              <w:spacing w:line="100" w:lineRule="atLeast"/>
            </w:pPr>
            <w:proofErr w:type="spellStart"/>
            <w:r>
              <w:t>M.Roth</w:t>
            </w:r>
            <w:proofErr w:type="spellEnd"/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FBBBF" w14:textId="77777777" w:rsidR="00A16551" w:rsidRPr="0076228C" w:rsidRDefault="00A16551">
            <w:pPr>
              <w:spacing w:line="100" w:lineRule="atLeast"/>
            </w:pPr>
            <w:r>
              <w:t>89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2363F" w14:textId="77777777" w:rsidR="00A16551" w:rsidRPr="0076228C" w:rsidRDefault="00A16551">
            <w:pPr>
              <w:spacing w:line="100" w:lineRule="atLeast"/>
            </w:pPr>
            <w:r>
              <w:t>2001</w:t>
            </w:r>
          </w:p>
        </w:tc>
      </w:tr>
      <w:tr w:rsidR="00A16551" w:rsidRPr="0076228C" w14:paraId="27FD94D2" w14:textId="77777777" w:rsidTr="00A16551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B4F6B" w14:textId="77777777" w:rsidR="00A16551" w:rsidRPr="0076228C" w:rsidRDefault="00A16551">
            <w:pPr>
              <w:spacing w:line="100" w:lineRule="atLeast"/>
            </w:pPr>
            <w:r w:rsidRPr="0076228C">
              <w:t>...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927D5C" w14:textId="77777777" w:rsidR="00A16551" w:rsidRPr="0076228C" w:rsidRDefault="00A16551">
            <w:pPr>
              <w:spacing w:line="100" w:lineRule="atLeast"/>
            </w:pPr>
            <w:r w:rsidRPr="0076228C">
              <w:t>....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002D2" w14:textId="77777777" w:rsidR="00A16551" w:rsidRPr="0076228C" w:rsidRDefault="00A16551">
            <w:pPr>
              <w:spacing w:line="100" w:lineRule="atLeast"/>
            </w:pPr>
            <w:r w:rsidRPr="0076228C">
              <w:t>...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D9084F" w14:textId="77777777" w:rsidR="00A16551" w:rsidRPr="0076228C" w:rsidRDefault="00A16551">
            <w:pPr>
              <w:spacing w:line="100" w:lineRule="atLeast"/>
            </w:pPr>
            <w:r w:rsidRPr="0076228C">
              <w:t>...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08642" w14:textId="77777777" w:rsidR="00A16551" w:rsidRPr="0076228C" w:rsidRDefault="00A16551">
            <w:pPr>
              <w:spacing w:line="100" w:lineRule="atLeast"/>
            </w:pPr>
            <w:r w:rsidRPr="0076228C">
              <w:t>...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B575C" w14:textId="77777777" w:rsidR="00A16551" w:rsidRPr="0076228C" w:rsidRDefault="00A16551">
            <w:pPr>
              <w:spacing w:line="100" w:lineRule="atLeast"/>
            </w:pP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345E8" w14:textId="77777777" w:rsidR="00A16551" w:rsidRPr="0076228C" w:rsidRDefault="00A16551">
            <w:pPr>
              <w:spacing w:line="100" w:lineRule="atLeast"/>
            </w:pPr>
          </w:p>
        </w:tc>
      </w:tr>
      <w:tr w:rsidR="00A16551" w:rsidRPr="0076228C" w14:paraId="5BBFFBE2" w14:textId="77777777" w:rsidTr="00A16551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431754" w14:textId="77777777" w:rsidR="00A16551" w:rsidRPr="0076228C" w:rsidRDefault="00A16551">
            <w:pPr>
              <w:spacing w:line="100" w:lineRule="atLeast"/>
            </w:pP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2BF98" w14:textId="77777777" w:rsidR="00A16551" w:rsidRPr="0076228C" w:rsidRDefault="00A16551">
            <w:pPr>
              <w:spacing w:line="100" w:lineRule="atLeast"/>
            </w:pP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DCE80A" w14:textId="77777777" w:rsidR="00A16551" w:rsidRPr="0076228C" w:rsidRDefault="00A16551">
            <w:pPr>
              <w:spacing w:line="100" w:lineRule="atLeast"/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E757E" w14:textId="77777777" w:rsidR="00A16551" w:rsidRPr="0076228C" w:rsidRDefault="00A16551">
            <w:pPr>
              <w:spacing w:line="100" w:lineRule="atLeast"/>
            </w:pP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AE1C8B" w14:textId="77777777" w:rsidR="00A16551" w:rsidRPr="0076228C" w:rsidRDefault="00A16551">
            <w:pPr>
              <w:spacing w:line="100" w:lineRule="atLeast"/>
            </w:pP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9DC10" w14:textId="77777777" w:rsidR="00A16551" w:rsidRPr="0076228C" w:rsidRDefault="00A16551">
            <w:pPr>
              <w:spacing w:line="100" w:lineRule="atLeast"/>
            </w:pP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C03F1" w14:textId="77777777" w:rsidR="00A16551" w:rsidRPr="0076228C" w:rsidRDefault="00A16551">
            <w:pPr>
              <w:spacing w:line="100" w:lineRule="atLeast"/>
            </w:pPr>
          </w:p>
        </w:tc>
      </w:tr>
    </w:tbl>
    <w:p w14:paraId="6F2EE3F1" w14:textId="77777777" w:rsidR="0076228C" w:rsidRPr="0076228C" w:rsidRDefault="0076228C" w:rsidP="0076228C">
      <w:pPr>
        <w:pStyle w:val="ListParagraph"/>
        <w:ind w:left="360"/>
        <w:rPr>
          <w:lang w:val="ca-ES"/>
        </w:rPr>
      </w:pPr>
    </w:p>
    <w:p w14:paraId="74EB8265" w14:textId="77777777" w:rsidR="0076228C" w:rsidRPr="0076228C" w:rsidRDefault="0076228C" w:rsidP="007108D5">
      <w:pPr>
        <w:pStyle w:val="ListParagraph"/>
        <w:numPr>
          <w:ilvl w:val="0"/>
          <w:numId w:val="24"/>
        </w:numPr>
        <w:spacing w:line="259" w:lineRule="auto"/>
        <w:rPr>
          <w:lang w:val="ca-ES"/>
        </w:rPr>
      </w:pPr>
      <w:r w:rsidRPr="0076228C">
        <w:rPr>
          <w:lang w:val="ca-ES"/>
        </w:rPr>
        <w:lastRenderedPageBreak/>
        <w:t>Crear les altres taules, i tipus compostos</w:t>
      </w:r>
      <w:r w:rsidR="007108D5">
        <w:rPr>
          <w:lang w:val="ca-ES"/>
        </w:rPr>
        <w:t xml:space="preserve"> (mínim 1 més)</w:t>
      </w:r>
      <w:r w:rsidRPr="0076228C">
        <w:rPr>
          <w:lang w:val="ca-ES"/>
        </w:rPr>
        <w:t xml:space="preserve"> que necessitaràs per gestionar </w:t>
      </w:r>
      <w:r w:rsidR="00A16551">
        <w:rPr>
          <w:lang w:val="ca-ES"/>
        </w:rPr>
        <w:t>la biblioteca</w:t>
      </w:r>
    </w:p>
    <w:p w14:paraId="09F641A0" w14:textId="77777777" w:rsidR="0076228C" w:rsidRPr="0076228C" w:rsidRDefault="0076228C" w:rsidP="0076228C">
      <w:pPr>
        <w:pStyle w:val="ListParagraph"/>
        <w:spacing w:line="259" w:lineRule="auto"/>
        <w:ind w:left="0"/>
        <w:rPr>
          <w:b/>
          <w:lang w:val="ca-ES"/>
        </w:rPr>
      </w:pPr>
    </w:p>
    <w:p w14:paraId="47403E03" w14:textId="77777777" w:rsidR="0076228C" w:rsidRPr="0076228C" w:rsidRDefault="0076228C" w:rsidP="007108D5">
      <w:pPr>
        <w:pStyle w:val="ListParagraph"/>
        <w:numPr>
          <w:ilvl w:val="0"/>
          <w:numId w:val="24"/>
        </w:numPr>
        <w:spacing w:line="259" w:lineRule="auto"/>
        <w:rPr>
          <w:bCs/>
          <w:lang w:val="ca-ES"/>
        </w:rPr>
      </w:pPr>
      <w:r w:rsidRPr="0076228C">
        <w:rPr>
          <w:bCs/>
          <w:lang w:val="ca-ES"/>
        </w:rPr>
        <w:t>Fes en PLPGSQL els següents mètodes</w:t>
      </w:r>
    </w:p>
    <w:p w14:paraId="0697DD59" w14:textId="77777777" w:rsidR="0076228C" w:rsidRPr="0076228C" w:rsidRDefault="0076228C" w:rsidP="0076228C">
      <w:pPr>
        <w:rPr>
          <w:b/>
        </w:rPr>
      </w:pPr>
      <w:r w:rsidRPr="0076228C">
        <w:rPr>
          <w:b/>
        </w:rPr>
        <w:t>Mètodes:</w:t>
      </w:r>
    </w:p>
    <w:p w14:paraId="0B135429" w14:textId="77777777" w:rsidR="0076228C" w:rsidRPr="0076228C" w:rsidRDefault="0076228C" w:rsidP="0076228C">
      <w:r w:rsidRPr="0076228C">
        <w:tab/>
        <w:t>Procediments:</w:t>
      </w:r>
    </w:p>
    <w:p w14:paraId="7F905E8A" w14:textId="77777777" w:rsidR="0076228C" w:rsidRPr="0076228C" w:rsidRDefault="0076228C" w:rsidP="0076228C">
      <w:pPr>
        <w:pStyle w:val="ListParagraph"/>
        <w:numPr>
          <w:ilvl w:val="0"/>
          <w:numId w:val="19"/>
        </w:numPr>
        <w:spacing w:line="259" w:lineRule="auto"/>
        <w:rPr>
          <w:lang w:val="ca-ES"/>
        </w:rPr>
      </w:pPr>
      <w:proofErr w:type="spellStart"/>
      <w:r w:rsidRPr="0076228C">
        <w:rPr>
          <w:b/>
          <w:bCs/>
          <w:u w:val="single"/>
          <w:lang w:val="ca-ES"/>
        </w:rPr>
        <w:t>Mostrar</w:t>
      </w:r>
      <w:r w:rsidR="00A16551">
        <w:rPr>
          <w:b/>
          <w:bCs/>
          <w:u w:val="single"/>
          <w:lang w:val="ca-ES"/>
        </w:rPr>
        <w:t>Llibr</w:t>
      </w:r>
      <w:r w:rsidRPr="0076228C">
        <w:rPr>
          <w:b/>
          <w:bCs/>
          <w:u w:val="single"/>
          <w:lang w:val="ca-ES"/>
        </w:rPr>
        <w:t>es</w:t>
      </w:r>
      <w:r w:rsidR="00A16551">
        <w:rPr>
          <w:b/>
          <w:bCs/>
          <w:u w:val="single"/>
          <w:lang w:val="ca-ES"/>
        </w:rPr>
        <w:t>Prestats</w:t>
      </w:r>
      <w:proofErr w:type="spellEnd"/>
      <w:r w:rsidRPr="0076228C">
        <w:rPr>
          <w:lang w:val="ca-ES"/>
        </w:rPr>
        <w:t xml:space="preserve">:  mostrar </w:t>
      </w:r>
      <w:r w:rsidRPr="0076228C">
        <w:rPr>
          <w:u w:val="single"/>
          <w:lang w:val="ca-ES"/>
        </w:rPr>
        <w:t>per consola</w:t>
      </w:r>
      <w:r w:rsidRPr="0076228C">
        <w:rPr>
          <w:lang w:val="ca-ES"/>
        </w:rPr>
        <w:t xml:space="preserve"> la informació de</w:t>
      </w:r>
      <w:r w:rsidR="00A16551">
        <w:rPr>
          <w:lang w:val="ca-ES"/>
        </w:rPr>
        <w:t>l</w:t>
      </w:r>
      <w:r w:rsidRPr="0076228C">
        <w:rPr>
          <w:lang w:val="ca-ES"/>
        </w:rPr>
        <w:t xml:space="preserve">s </w:t>
      </w:r>
      <w:r w:rsidR="00A16551">
        <w:rPr>
          <w:lang w:val="ca-ES"/>
        </w:rPr>
        <w:t>llibres</w:t>
      </w:r>
      <w:r w:rsidRPr="0076228C">
        <w:rPr>
          <w:lang w:val="ca-ES"/>
        </w:rPr>
        <w:t xml:space="preserve"> </w:t>
      </w:r>
      <w:r w:rsidR="00A16551">
        <w:rPr>
          <w:lang w:val="ca-ES"/>
        </w:rPr>
        <w:t>prestats</w:t>
      </w:r>
    </w:p>
    <w:p w14:paraId="6087D66E" w14:textId="77777777" w:rsidR="0076228C" w:rsidRPr="0076228C" w:rsidRDefault="0076228C" w:rsidP="0076228C">
      <w:pPr>
        <w:pStyle w:val="ListParagraph"/>
        <w:spacing w:line="240" w:lineRule="auto"/>
        <w:ind w:left="1120"/>
        <w:rPr>
          <w:b/>
          <w:lang w:val="ca-ES"/>
        </w:rPr>
      </w:pPr>
      <w:r w:rsidRPr="0076228C">
        <w:rPr>
          <w:b/>
          <w:lang w:val="ca-ES"/>
        </w:rPr>
        <w:t>El format de sortida ha de ser com aquest:</w:t>
      </w:r>
    </w:p>
    <w:p w14:paraId="563A355E" w14:textId="77777777" w:rsidR="0076228C" w:rsidRPr="0076228C" w:rsidRDefault="0076228C" w:rsidP="0076228C">
      <w:pPr>
        <w:pStyle w:val="ListParagraph"/>
        <w:spacing w:line="240" w:lineRule="auto"/>
        <w:ind w:left="1120"/>
        <w:rPr>
          <w:rFonts w:ascii="Courier New" w:hAnsi="Courier New" w:cs="Courier New"/>
          <w:lang w:val="ca-ES"/>
        </w:rPr>
      </w:pPr>
      <w:proofErr w:type="spellStart"/>
      <w:r w:rsidRPr="0076228C">
        <w:rPr>
          <w:rFonts w:ascii="Courier New" w:hAnsi="Courier New" w:cs="Courier New"/>
          <w:lang w:val="ca-ES"/>
        </w:rPr>
        <w:t>Id</w:t>
      </w:r>
      <w:proofErr w:type="spellEnd"/>
      <w:r w:rsidRPr="0076228C">
        <w:rPr>
          <w:rFonts w:ascii="Courier New" w:hAnsi="Courier New" w:cs="Courier New"/>
          <w:lang w:val="ca-ES"/>
        </w:rPr>
        <w:t xml:space="preserve"> </w:t>
      </w:r>
      <w:r w:rsidR="00A16551">
        <w:rPr>
          <w:rFonts w:ascii="Courier New" w:hAnsi="Courier New" w:cs="Courier New"/>
          <w:lang w:val="ca-ES"/>
        </w:rPr>
        <w:t xml:space="preserve"> Llibre</w:t>
      </w:r>
      <w:r w:rsidRPr="0076228C">
        <w:rPr>
          <w:rFonts w:ascii="Courier New" w:hAnsi="Courier New" w:cs="Courier New"/>
          <w:lang w:val="ca-ES"/>
        </w:rPr>
        <w:t>: 1</w:t>
      </w:r>
    </w:p>
    <w:p w14:paraId="121E3736" w14:textId="77777777" w:rsidR="0076228C" w:rsidRPr="0076228C" w:rsidRDefault="00A16551" w:rsidP="0076228C">
      <w:pPr>
        <w:pStyle w:val="ListParagraph"/>
        <w:spacing w:line="240" w:lineRule="auto"/>
        <w:ind w:left="1120"/>
        <w:rPr>
          <w:rFonts w:ascii="Courier New" w:hAnsi="Courier New" w:cs="Courier New"/>
          <w:lang w:val="ca-ES"/>
        </w:rPr>
      </w:pPr>
      <w:r>
        <w:rPr>
          <w:rFonts w:ascii="Courier New" w:hAnsi="Courier New" w:cs="Courier New"/>
          <w:lang w:val="ca-ES"/>
        </w:rPr>
        <w:t>ISBN</w:t>
      </w:r>
      <w:r w:rsidR="0076228C" w:rsidRPr="0076228C">
        <w:rPr>
          <w:rFonts w:ascii="Courier New" w:hAnsi="Courier New" w:cs="Courier New"/>
          <w:lang w:val="ca-ES"/>
        </w:rPr>
        <w:t xml:space="preserve">: </w:t>
      </w:r>
      <w:r>
        <w:rPr>
          <w:rFonts w:ascii="Courier New" w:hAnsi="Courier New" w:cs="Courier New"/>
          <w:lang w:val="ca-ES"/>
        </w:rPr>
        <w:t>12313123</w:t>
      </w:r>
    </w:p>
    <w:p w14:paraId="2C38C0D9" w14:textId="77777777" w:rsidR="0076228C" w:rsidRDefault="00A16551" w:rsidP="0076228C">
      <w:pPr>
        <w:pStyle w:val="ListParagraph"/>
        <w:spacing w:line="240" w:lineRule="auto"/>
        <w:ind w:left="1120"/>
        <w:rPr>
          <w:rFonts w:ascii="Courier New" w:hAnsi="Courier New" w:cs="Courier New"/>
          <w:lang w:val="ca-ES"/>
        </w:rPr>
      </w:pPr>
      <w:r>
        <w:rPr>
          <w:rFonts w:ascii="Courier New" w:hAnsi="Courier New" w:cs="Courier New"/>
          <w:lang w:val="ca-ES"/>
        </w:rPr>
        <w:t>Estat</w:t>
      </w:r>
      <w:r w:rsidR="0076228C" w:rsidRPr="0076228C">
        <w:rPr>
          <w:rFonts w:ascii="Courier New" w:hAnsi="Courier New" w:cs="Courier New"/>
          <w:lang w:val="ca-ES"/>
        </w:rPr>
        <w:t>:</w:t>
      </w:r>
      <w:r>
        <w:rPr>
          <w:rFonts w:ascii="Courier New" w:hAnsi="Courier New" w:cs="Courier New"/>
          <w:lang w:val="ca-ES"/>
        </w:rPr>
        <w:t xml:space="preserve"> Prestat</w:t>
      </w:r>
    </w:p>
    <w:p w14:paraId="184B2172" w14:textId="77777777" w:rsidR="00A16551" w:rsidRDefault="00A16551" w:rsidP="0076228C">
      <w:pPr>
        <w:pStyle w:val="ListParagraph"/>
        <w:spacing w:line="240" w:lineRule="auto"/>
        <w:ind w:left="1120"/>
        <w:rPr>
          <w:rFonts w:ascii="Courier New" w:hAnsi="Courier New" w:cs="Courier New"/>
          <w:lang w:val="ca-ES"/>
        </w:rPr>
      </w:pPr>
      <w:r>
        <w:rPr>
          <w:rFonts w:ascii="Courier New" w:hAnsi="Courier New" w:cs="Courier New"/>
          <w:lang w:val="ca-ES"/>
        </w:rPr>
        <w:t xml:space="preserve">Data </w:t>
      </w:r>
      <w:r w:rsidR="005A2395">
        <w:rPr>
          <w:rFonts w:ascii="Courier New" w:hAnsi="Courier New" w:cs="Courier New"/>
          <w:lang w:val="ca-ES"/>
        </w:rPr>
        <w:t>Préstec</w:t>
      </w:r>
      <w:r>
        <w:rPr>
          <w:rFonts w:ascii="Courier New" w:hAnsi="Courier New" w:cs="Courier New"/>
          <w:lang w:val="ca-ES"/>
        </w:rPr>
        <w:t>: 01.02.2023</w:t>
      </w:r>
    </w:p>
    <w:p w14:paraId="154ED960" w14:textId="77777777" w:rsidR="00A16551" w:rsidRDefault="00A16551" w:rsidP="0076228C">
      <w:pPr>
        <w:pStyle w:val="ListParagraph"/>
        <w:spacing w:line="240" w:lineRule="auto"/>
        <w:ind w:left="1120"/>
        <w:rPr>
          <w:rFonts w:ascii="Courier New" w:hAnsi="Courier New" w:cs="Courier New"/>
          <w:lang w:val="ca-ES"/>
        </w:rPr>
      </w:pPr>
      <w:r>
        <w:rPr>
          <w:rFonts w:ascii="Courier New" w:hAnsi="Courier New" w:cs="Courier New"/>
          <w:lang w:val="ca-ES"/>
        </w:rPr>
        <w:t>Data Retorn: 07.02.2023</w:t>
      </w:r>
    </w:p>
    <w:p w14:paraId="0CF5EBE1" w14:textId="77777777" w:rsidR="00A16551" w:rsidRPr="0076228C" w:rsidRDefault="00A16551" w:rsidP="0076228C">
      <w:pPr>
        <w:pStyle w:val="ListParagraph"/>
        <w:spacing w:line="240" w:lineRule="auto"/>
        <w:ind w:left="1120"/>
        <w:rPr>
          <w:rFonts w:ascii="Courier New" w:hAnsi="Courier New" w:cs="Courier New"/>
          <w:lang w:val="ca-ES"/>
        </w:rPr>
      </w:pPr>
      <w:r>
        <w:rPr>
          <w:rFonts w:ascii="Courier New" w:hAnsi="Courier New" w:cs="Courier New"/>
          <w:lang w:val="ca-ES"/>
        </w:rPr>
        <w:t>...</w:t>
      </w:r>
    </w:p>
    <w:p w14:paraId="5166CC76" w14:textId="77777777" w:rsidR="0076228C" w:rsidRPr="0076228C" w:rsidRDefault="0076228C" w:rsidP="0076228C">
      <w:pPr>
        <w:pStyle w:val="ListParagraph"/>
        <w:numPr>
          <w:ilvl w:val="0"/>
          <w:numId w:val="19"/>
        </w:numPr>
        <w:spacing w:line="259" w:lineRule="auto"/>
        <w:rPr>
          <w:lang w:val="ca-ES"/>
        </w:rPr>
      </w:pPr>
      <w:proofErr w:type="spellStart"/>
      <w:r w:rsidRPr="0076228C">
        <w:rPr>
          <w:b/>
          <w:bCs/>
          <w:u w:val="single"/>
          <w:lang w:val="ca-ES"/>
        </w:rPr>
        <w:t>Mostrar</w:t>
      </w:r>
      <w:r w:rsidR="00A16551">
        <w:rPr>
          <w:b/>
          <w:bCs/>
          <w:u w:val="single"/>
          <w:lang w:val="ca-ES"/>
        </w:rPr>
        <w:t>LlibresNoRetornats</w:t>
      </w:r>
      <w:proofErr w:type="spellEnd"/>
      <w:r w:rsidRPr="0076228C">
        <w:rPr>
          <w:lang w:val="ca-ES"/>
        </w:rPr>
        <w:t xml:space="preserve">: mostrar per consola tots els </w:t>
      </w:r>
      <w:r w:rsidR="00A16551">
        <w:rPr>
          <w:lang w:val="ca-ES"/>
        </w:rPr>
        <w:t>llibres</w:t>
      </w:r>
      <w:r w:rsidRPr="0076228C">
        <w:rPr>
          <w:lang w:val="ca-ES"/>
        </w:rPr>
        <w:t xml:space="preserve"> que </w:t>
      </w:r>
      <w:r w:rsidR="00A16551">
        <w:rPr>
          <w:lang w:val="ca-ES"/>
        </w:rPr>
        <w:t>s’haurien d’haver retornat i no s’ha fet</w:t>
      </w:r>
    </w:p>
    <w:p w14:paraId="6FBEADC5" w14:textId="77777777" w:rsidR="00A16551" w:rsidRPr="0076228C" w:rsidRDefault="00A16551" w:rsidP="00A16551">
      <w:pPr>
        <w:pStyle w:val="ListParagraph"/>
        <w:spacing w:after="0" w:line="240" w:lineRule="auto"/>
        <w:ind w:left="1120"/>
        <w:rPr>
          <w:rFonts w:ascii="Courier New" w:hAnsi="Courier New" w:cs="Courier New"/>
          <w:lang w:val="ca-ES"/>
        </w:rPr>
      </w:pPr>
      <w:proofErr w:type="spellStart"/>
      <w:r w:rsidRPr="0076228C">
        <w:rPr>
          <w:rFonts w:ascii="Courier New" w:hAnsi="Courier New" w:cs="Courier New"/>
          <w:lang w:val="ca-ES"/>
        </w:rPr>
        <w:t>Id</w:t>
      </w:r>
      <w:proofErr w:type="spellEnd"/>
      <w:r w:rsidRPr="0076228C">
        <w:rPr>
          <w:rFonts w:ascii="Courier New" w:hAnsi="Courier New" w:cs="Courier New"/>
          <w:lang w:val="ca-ES"/>
        </w:rPr>
        <w:t xml:space="preserve"> </w:t>
      </w:r>
      <w:r>
        <w:rPr>
          <w:rFonts w:ascii="Courier New" w:hAnsi="Courier New" w:cs="Courier New"/>
          <w:lang w:val="ca-ES"/>
        </w:rPr>
        <w:t xml:space="preserve"> Llibre</w:t>
      </w:r>
      <w:r w:rsidRPr="0076228C">
        <w:rPr>
          <w:rFonts w:ascii="Courier New" w:hAnsi="Courier New" w:cs="Courier New"/>
          <w:lang w:val="ca-ES"/>
        </w:rPr>
        <w:t xml:space="preserve">: </w:t>
      </w:r>
      <w:r>
        <w:rPr>
          <w:rFonts w:ascii="Courier New" w:hAnsi="Courier New" w:cs="Courier New"/>
          <w:lang w:val="ca-ES"/>
        </w:rPr>
        <w:tab/>
      </w:r>
      <w:r w:rsidRPr="0076228C">
        <w:rPr>
          <w:rFonts w:ascii="Courier New" w:hAnsi="Courier New" w:cs="Courier New"/>
          <w:lang w:val="ca-ES"/>
        </w:rPr>
        <w:t>1</w:t>
      </w:r>
    </w:p>
    <w:p w14:paraId="011D55C8" w14:textId="77777777" w:rsidR="00A16551" w:rsidRPr="0076228C" w:rsidRDefault="00A16551" w:rsidP="00A16551">
      <w:pPr>
        <w:pStyle w:val="ListParagraph"/>
        <w:spacing w:after="0" w:line="240" w:lineRule="auto"/>
        <w:ind w:left="1120"/>
        <w:rPr>
          <w:rFonts w:ascii="Courier New" w:hAnsi="Courier New" w:cs="Courier New"/>
          <w:lang w:val="ca-ES"/>
        </w:rPr>
      </w:pPr>
      <w:r>
        <w:rPr>
          <w:rFonts w:ascii="Courier New" w:hAnsi="Courier New" w:cs="Courier New"/>
          <w:lang w:val="ca-ES"/>
        </w:rPr>
        <w:t>ISBN</w:t>
      </w:r>
      <w:r w:rsidRPr="0076228C">
        <w:rPr>
          <w:rFonts w:ascii="Courier New" w:hAnsi="Courier New" w:cs="Courier New"/>
          <w:lang w:val="ca-ES"/>
        </w:rPr>
        <w:t xml:space="preserve">: </w:t>
      </w:r>
      <w:r>
        <w:rPr>
          <w:rFonts w:ascii="Courier New" w:hAnsi="Courier New" w:cs="Courier New"/>
          <w:lang w:val="ca-ES"/>
        </w:rPr>
        <w:tab/>
      </w:r>
      <w:r>
        <w:rPr>
          <w:rFonts w:ascii="Courier New" w:hAnsi="Courier New" w:cs="Courier New"/>
          <w:lang w:val="ca-ES"/>
        </w:rPr>
        <w:tab/>
      </w:r>
      <w:r>
        <w:rPr>
          <w:rFonts w:ascii="Courier New" w:hAnsi="Courier New" w:cs="Courier New"/>
          <w:lang w:val="ca-ES"/>
        </w:rPr>
        <w:tab/>
        <w:t>12313123</w:t>
      </w:r>
    </w:p>
    <w:p w14:paraId="5D708CD5" w14:textId="77777777" w:rsidR="00A16551" w:rsidRDefault="00A16551" w:rsidP="00A16551">
      <w:pPr>
        <w:pStyle w:val="ListParagraph"/>
        <w:spacing w:after="0" w:line="240" w:lineRule="auto"/>
        <w:ind w:left="1120"/>
        <w:rPr>
          <w:rFonts w:ascii="Courier New" w:hAnsi="Courier New" w:cs="Courier New"/>
          <w:lang w:val="ca-ES"/>
        </w:rPr>
      </w:pPr>
      <w:r>
        <w:rPr>
          <w:rFonts w:ascii="Courier New" w:hAnsi="Courier New" w:cs="Courier New"/>
          <w:lang w:val="ca-ES"/>
        </w:rPr>
        <w:t>Estat</w:t>
      </w:r>
      <w:r w:rsidRPr="0076228C">
        <w:rPr>
          <w:rFonts w:ascii="Courier New" w:hAnsi="Courier New" w:cs="Courier New"/>
          <w:lang w:val="ca-ES"/>
        </w:rPr>
        <w:t>:</w:t>
      </w:r>
      <w:r>
        <w:rPr>
          <w:rFonts w:ascii="Courier New" w:hAnsi="Courier New" w:cs="Courier New"/>
          <w:lang w:val="ca-ES"/>
        </w:rPr>
        <w:t xml:space="preserve"> </w:t>
      </w:r>
      <w:r>
        <w:rPr>
          <w:rFonts w:ascii="Courier New" w:hAnsi="Courier New" w:cs="Courier New"/>
          <w:lang w:val="ca-ES"/>
        </w:rPr>
        <w:tab/>
      </w:r>
      <w:r>
        <w:rPr>
          <w:rFonts w:ascii="Courier New" w:hAnsi="Courier New" w:cs="Courier New"/>
          <w:lang w:val="ca-ES"/>
        </w:rPr>
        <w:tab/>
        <w:t>Prestat</w:t>
      </w:r>
    </w:p>
    <w:p w14:paraId="41D7A38B" w14:textId="77777777" w:rsidR="00A16551" w:rsidRDefault="00A16551" w:rsidP="00A16551">
      <w:pPr>
        <w:pStyle w:val="ListParagraph"/>
        <w:spacing w:after="0" w:line="240" w:lineRule="auto"/>
        <w:ind w:left="1120"/>
        <w:rPr>
          <w:rFonts w:ascii="Courier New" w:hAnsi="Courier New" w:cs="Courier New"/>
          <w:lang w:val="ca-ES"/>
        </w:rPr>
      </w:pPr>
      <w:r>
        <w:rPr>
          <w:rFonts w:ascii="Courier New" w:hAnsi="Courier New" w:cs="Courier New"/>
          <w:lang w:val="ca-ES"/>
        </w:rPr>
        <w:t xml:space="preserve">Client: </w:t>
      </w:r>
      <w:r>
        <w:rPr>
          <w:rFonts w:ascii="Courier New" w:hAnsi="Courier New" w:cs="Courier New"/>
          <w:lang w:val="ca-ES"/>
        </w:rPr>
        <w:tab/>
      </w:r>
      <w:r>
        <w:rPr>
          <w:rFonts w:ascii="Courier New" w:hAnsi="Courier New" w:cs="Courier New"/>
          <w:lang w:val="ca-ES"/>
        </w:rPr>
        <w:tab/>
        <w:t>FRANCESC BARRAGAN</w:t>
      </w:r>
    </w:p>
    <w:p w14:paraId="08A9DA79" w14:textId="77777777" w:rsidR="00A16551" w:rsidRDefault="00A16551" w:rsidP="00A16551">
      <w:pPr>
        <w:pStyle w:val="ListParagraph"/>
        <w:spacing w:after="0" w:line="240" w:lineRule="auto"/>
        <w:ind w:left="1120"/>
        <w:rPr>
          <w:rFonts w:ascii="Courier New" w:hAnsi="Courier New" w:cs="Courier New"/>
          <w:lang w:val="ca-ES"/>
        </w:rPr>
      </w:pPr>
      <w:r>
        <w:rPr>
          <w:rFonts w:ascii="Courier New" w:hAnsi="Courier New" w:cs="Courier New"/>
          <w:lang w:val="ca-ES"/>
        </w:rPr>
        <w:t xml:space="preserve">TEL: </w:t>
      </w:r>
      <w:r>
        <w:rPr>
          <w:rFonts w:ascii="Courier New" w:hAnsi="Courier New" w:cs="Courier New"/>
          <w:lang w:val="ca-ES"/>
        </w:rPr>
        <w:tab/>
      </w:r>
      <w:r>
        <w:rPr>
          <w:rFonts w:ascii="Courier New" w:hAnsi="Courier New" w:cs="Courier New"/>
          <w:lang w:val="ca-ES"/>
        </w:rPr>
        <w:tab/>
      </w:r>
      <w:r>
        <w:rPr>
          <w:rFonts w:ascii="Courier New" w:hAnsi="Courier New" w:cs="Courier New"/>
          <w:lang w:val="ca-ES"/>
        </w:rPr>
        <w:tab/>
        <w:t>609612312</w:t>
      </w:r>
    </w:p>
    <w:p w14:paraId="772F18AA" w14:textId="77777777" w:rsidR="00A16551" w:rsidRDefault="00A16551" w:rsidP="00A16551">
      <w:pPr>
        <w:pStyle w:val="ListParagraph"/>
        <w:spacing w:after="0" w:line="240" w:lineRule="auto"/>
        <w:ind w:left="1120"/>
        <w:rPr>
          <w:rFonts w:ascii="Courier New" w:hAnsi="Courier New" w:cs="Courier New"/>
          <w:lang w:val="ca-ES"/>
        </w:rPr>
      </w:pPr>
      <w:r>
        <w:rPr>
          <w:rFonts w:ascii="Courier New" w:hAnsi="Courier New" w:cs="Courier New"/>
          <w:lang w:val="ca-ES"/>
        </w:rPr>
        <w:t xml:space="preserve">Data </w:t>
      </w:r>
      <w:proofErr w:type="spellStart"/>
      <w:r>
        <w:rPr>
          <w:rFonts w:ascii="Courier New" w:hAnsi="Courier New" w:cs="Courier New"/>
          <w:lang w:val="ca-ES"/>
        </w:rPr>
        <w:t>Prestec</w:t>
      </w:r>
      <w:proofErr w:type="spellEnd"/>
      <w:r>
        <w:rPr>
          <w:rFonts w:ascii="Courier New" w:hAnsi="Courier New" w:cs="Courier New"/>
          <w:lang w:val="ca-ES"/>
        </w:rPr>
        <w:t xml:space="preserve">: </w:t>
      </w:r>
      <w:r>
        <w:rPr>
          <w:rFonts w:ascii="Courier New" w:hAnsi="Courier New" w:cs="Courier New"/>
          <w:lang w:val="ca-ES"/>
        </w:rPr>
        <w:tab/>
        <w:t>01.02.2023</w:t>
      </w:r>
    </w:p>
    <w:p w14:paraId="64D22140" w14:textId="77777777" w:rsidR="00A16551" w:rsidRDefault="00A16551" w:rsidP="00A16551">
      <w:pPr>
        <w:pStyle w:val="ListParagraph"/>
        <w:spacing w:after="0" w:line="240" w:lineRule="auto"/>
        <w:ind w:left="1120"/>
        <w:rPr>
          <w:rFonts w:ascii="Courier New" w:hAnsi="Courier New" w:cs="Courier New"/>
          <w:lang w:val="ca-ES"/>
        </w:rPr>
      </w:pPr>
      <w:r>
        <w:rPr>
          <w:rFonts w:ascii="Courier New" w:hAnsi="Courier New" w:cs="Courier New"/>
          <w:lang w:val="ca-ES"/>
        </w:rPr>
        <w:t xml:space="preserve">Data Retorn: </w:t>
      </w:r>
      <w:r>
        <w:rPr>
          <w:rFonts w:ascii="Courier New" w:hAnsi="Courier New" w:cs="Courier New"/>
          <w:lang w:val="ca-ES"/>
        </w:rPr>
        <w:tab/>
        <w:t>07.02.2023</w:t>
      </w:r>
    </w:p>
    <w:p w14:paraId="6C5278E0" w14:textId="77777777" w:rsidR="00A16551" w:rsidRDefault="00A16551" w:rsidP="00A16551">
      <w:pPr>
        <w:pStyle w:val="ListParagraph"/>
        <w:spacing w:after="0" w:line="240" w:lineRule="auto"/>
        <w:ind w:left="1120"/>
        <w:rPr>
          <w:rFonts w:ascii="Courier New" w:hAnsi="Courier New" w:cs="Courier New"/>
          <w:lang w:val="ca-ES"/>
        </w:rPr>
      </w:pPr>
      <w:r>
        <w:rPr>
          <w:rFonts w:ascii="Courier New" w:hAnsi="Courier New" w:cs="Courier New"/>
          <w:lang w:val="ca-ES"/>
        </w:rPr>
        <w:t xml:space="preserve">Dia Actual: </w:t>
      </w:r>
      <w:r>
        <w:rPr>
          <w:rFonts w:ascii="Courier New" w:hAnsi="Courier New" w:cs="Courier New"/>
          <w:lang w:val="ca-ES"/>
        </w:rPr>
        <w:tab/>
        <w:t>15.02.2023</w:t>
      </w:r>
    </w:p>
    <w:p w14:paraId="32F42768" w14:textId="77777777" w:rsidR="00A16551" w:rsidRDefault="00A16551" w:rsidP="00A16551">
      <w:pPr>
        <w:pStyle w:val="ListParagraph"/>
        <w:spacing w:after="0" w:line="240" w:lineRule="auto"/>
        <w:ind w:left="1120"/>
        <w:rPr>
          <w:rFonts w:ascii="Courier New" w:hAnsi="Courier New" w:cs="Courier New"/>
          <w:lang w:val="ca-ES"/>
        </w:rPr>
      </w:pPr>
      <w:proofErr w:type="spellStart"/>
      <w:r>
        <w:rPr>
          <w:rFonts w:ascii="Courier New" w:hAnsi="Courier New" w:cs="Courier New"/>
          <w:lang w:val="ca-ES"/>
        </w:rPr>
        <w:t>Carrec</w:t>
      </w:r>
      <w:proofErr w:type="spellEnd"/>
      <w:r>
        <w:rPr>
          <w:rFonts w:ascii="Courier New" w:hAnsi="Courier New" w:cs="Courier New"/>
          <w:lang w:val="ca-ES"/>
        </w:rPr>
        <w:t xml:space="preserve">: </w:t>
      </w:r>
      <w:r>
        <w:rPr>
          <w:rFonts w:ascii="Courier New" w:hAnsi="Courier New" w:cs="Courier New"/>
          <w:lang w:val="ca-ES"/>
        </w:rPr>
        <w:tab/>
      </w:r>
      <w:r>
        <w:rPr>
          <w:rFonts w:ascii="Courier New" w:hAnsi="Courier New" w:cs="Courier New"/>
          <w:lang w:val="ca-ES"/>
        </w:rPr>
        <w:tab/>
        <w:t>48€</w:t>
      </w:r>
    </w:p>
    <w:p w14:paraId="5B988856" w14:textId="77777777" w:rsidR="00A16551" w:rsidRDefault="00A16551" w:rsidP="00A16551">
      <w:pPr>
        <w:pStyle w:val="ListParagraph"/>
        <w:spacing w:line="240" w:lineRule="auto"/>
        <w:ind w:left="1120"/>
        <w:rPr>
          <w:rFonts w:ascii="Courier New" w:hAnsi="Courier New" w:cs="Courier New"/>
          <w:lang w:val="ca-ES"/>
        </w:rPr>
      </w:pPr>
    </w:p>
    <w:p w14:paraId="05B336FE" w14:textId="77777777" w:rsidR="0076228C" w:rsidRPr="0076228C" w:rsidRDefault="0076228C" w:rsidP="0076228C">
      <w:pPr>
        <w:pStyle w:val="ListParagraph"/>
        <w:spacing w:line="259" w:lineRule="auto"/>
        <w:ind w:left="1480"/>
        <w:rPr>
          <w:lang w:val="ca-ES"/>
        </w:rPr>
      </w:pPr>
    </w:p>
    <w:p w14:paraId="47516964" w14:textId="77777777" w:rsidR="0076228C" w:rsidRPr="0076228C" w:rsidRDefault="0076228C" w:rsidP="0076228C">
      <w:pPr>
        <w:pStyle w:val="ListParagraph"/>
        <w:spacing w:line="259" w:lineRule="auto"/>
        <w:ind w:left="510"/>
        <w:rPr>
          <w:lang w:val="ca-ES"/>
        </w:rPr>
      </w:pPr>
      <w:r w:rsidRPr="0076228C">
        <w:rPr>
          <w:lang w:val="ca-ES"/>
        </w:rPr>
        <w:t>Funcions</w:t>
      </w:r>
    </w:p>
    <w:p w14:paraId="1945073C" w14:textId="77777777" w:rsidR="0076228C" w:rsidRPr="0076228C" w:rsidRDefault="00A16551" w:rsidP="0076228C">
      <w:pPr>
        <w:pStyle w:val="ListParagraph"/>
        <w:numPr>
          <w:ilvl w:val="0"/>
          <w:numId w:val="19"/>
        </w:numPr>
        <w:spacing w:line="259" w:lineRule="auto"/>
        <w:rPr>
          <w:lang w:val="ca-ES"/>
        </w:rPr>
      </w:pPr>
      <w:proofErr w:type="spellStart"/>
      <w:r>
        <w:rPr>
          <w:b/>
          <w:bCs/>
          <w:u w:val="single"/>
          <w:lang w:val="ca-ES"/>
        </w:rPr>
        <w:t>RetornarLlibre</w:t>
      </w:r>
      <w:proofErr w:type="spellEnd"/>
      <w:r w:rsidR="0076228C" w:rsidRPr="0076228C">
        <w:rPr>
          <w:lang w:val="ca-ES"/>
        </w:rPr>
        <w:t xml:space="preserve">: rep com a paràmetre un </w:t>
      </w:r>
      <w:proofErr w:type="spellStart"/>
      <w:r w:rsidR="007108D5">
        <w:rPr>
          <w:lang w:val="ca-ES"/>
        </w:rPr>
        <w:t>id_llibre</w:t>
      </w:r>
      <w:proofErr w:type="spellEnd"/>
      <w:r w:rsidR="007108D5">
        <w:rPr>
          <w:lang w:val="ca-ES"/>
        </w:rPr>
        <w:t>, retorna si te algun cost, sinó retorna zero i posa el llibre en disponible.</w:t>
      </w:r>
      <w:r w:rsidR="0076228C" w:rsidRPr="0076228C">
        <w:rPr>
          <w:lang w:val="ca-ES"/>
        </w:rPr>
        <w:t xml:space="preserve"> </w:t>
      </w:r>
    </w:p>
    <w:p w14:paraId="08333D7A" w14:textId="77777777" w:rsidR="0076228C" w:rsidRDefault="00A16551" w:rsidP="0076228C">
      <w:pPr>
        <w:pStyle w:val="ListParagraph"/>
        <w:numPr>
          <w:ilvl w:val="0"/>
          <w:numId w:val="19"/>
        </w:numPr>
        <w:spacing w:line="259" w:lineRule="auto"/>
        <w:rPr>
          <w:lang w:val="ca-ES"/>
        </w:rPr>
      </w:pPr>
      <w:proofErr w:type="spellStart"/>
      <w:r>
        <w:rPr>
          <w:b/>
          <w:bCs/>
          <w:u w:val="single"/>
          <w:lang w:val="ca-ES"/>
        </w:rPr>
        <w:t>PrestarLlibre</w:t>
      </w:r>
      <w:proofErr w:type="spellEnd"/>
      <w:r w:rsidR="0076228C" w:rsidRPr="0076228C">
        <w:rPr>
          <w:b/>
          <w:bCs/>
          <w:u w:val="single"/>
          <w:lang w:val="ca-ES"/>
        </w:rPr>
        <w:t xml:space="preserve">: </w:t>
      </w:r>
      <w:r w:rsidR="0076228C" w:rsidRPr="0076228C">
        <w:rPr>
          <w:lang w:val="ca-ES"/>
        </w:rPr>
        <w:t xml:space="preserve"> rep com a paràmetre un </w:t>
      </w:r>
      <w:r>
        <w:rPr>
          <w:lang w:val="ca-ES"/>
        </w:rPr>
        <w:t>llibre i un client</w:t>
      </w:r>
      <w:r w:rsidR="0076228C">
        <w:rPr>
          <w:lang w:val="ca-ES"/>
        </w:rPr>
        <w:t>,</w:t>
      </w:r>
      <w:r>
        <w:rPr>
          <w:lang w:val="ca-ES"/>
        </w:rPr>
        <w:t xml:space="preserve"> i fa el préstec. Retorna la data </w:t>
      </w:r>
      <w:r w:rsidR="007108D5">
        <w:rPr>
          <w:lang w:val="ca-ES"/>
        </w:rPr>
        <w:t>en la que s’ha de retornar el llibre.</w:t>
      </w:r>
    </w:p>
    <w:p w14:paraId="30CA1909" w14:textId="77777777" w:rsidR="00A16551" w:rsidRPr="0076228C" w:rsidRDefault="00A16551" w:rsidP="0076228C">
      <w:pPr>
        <w:pStyle w:val="ListParagraph"/>
        <w:numPr>
          <w:ilvl w:val="0"/>
          <w:numId w:val="19"/>
        </w:numPr>
        <w:spacing w:line="259" w:lineRule="auto"/>
        <w:rPr>
          <w:lang w:val="ca-ES"/>
        </w:rPr>
      </w:pPr>
      <w:proofErr w:type="spellStart"/>
      <w:r>
        <w:rPr>
          <w:b/>
          <w:bCs/>
          <w:u w:val="single"/>
          <w:lang w:val="ca-ES"/>
        </w:rPr>
        <w:t>LlibreDisponible</w:t>
      </w:r>
      <w:proofErr w:type="spellEnd"/>
      <w:r>
        <w:rPr>
          <w:b/>
          <w:bCs/>
          <w:u w:val="single"/>
          <w:lang w:val="ca-ES"/>
        </w:rPr>
        <w:t>:</w:t>
      </w:r>
      <w:r>
        <w:rPr>
          <w:lang w:val="ca-ES"/>
        </w:rPr>
        <w:t xml:space="preserve"> rep com a paràmetre un </w:t>
      </w:r>
      <w:proofErr w:type="spellStart"/>
      <w:r>
        <w:rPr>
          <w:lang w:val="ca-ES"/>
        </w:rPr>
        <w:t>id_llibre</w:t>
      </w:r>
      <w:proofErr w:type="spellEnd"/>
      <w:r>
        <w:rPr>
          <w:lang w:val="ca-ES"/>
        </w:rPr>
        <w:t xml:space="preserve"> o una descripció i retorna si el llibre esta disponible.</w:t>
      </w:r>
      <w:r w:rsidR="007108D5">
        <w:rPr>
          <w:lang w:val="ca-ES"/>
        </w:rPr>
        <w:tab/>
      </w:r>
    </w:p>
    <w:p w14:paraId="542F2C16" w14:textId="77777777" w:rsidR="0076228C" w:rsidRPr="0076228C" w:rsidRDefault="0076228C" w:rsidP="007108D5">
      <w:pPr>
        <w:pStyle w:val="ListParagraph"/>
        <w:spacing w:line="240" w:lineRule="auto"/>
        <w:ind w:left="0"/>
        <w:rPr>
          <w:lang w:val="ca-ES"/>
        </w:rPr>
      </w:pPr>
    </w:p>
    <w:p w14:paraId="30BB1C36" w14:textId="77777777" w:rsidR="007108D5" w:rsidRPr="0076228C" w:rsidRDefault="007108D5" w:rsidP="007108D5">
      <w:pPr>
        <w:pStyle w:val="ListParagraph"/>
        <w:numPr>
          <w:ilvl w:val="0"/>
          <w:numId w:val="24"/>
        </w:numPr>
        <w:spacing w:line="259" w:lineRule="auto"/>
        <w:rPr>
          <w:lang w:val="ca-ES"/>
        </w:rPr>
      </w:pPr>
      <w:r>
        <w:rPr>
          <w:lang w:val="ca-ES"/>
        </w:rPr>
        <w:t>Crea i utilitza com a mínim un trigger en tot el procés de la biblioteca.</w:t>
      </w:r>
    </w:p>
    <w:p w14:paraId="153623C1" w14:textId="77777777" w:rsidR="0076228C" w:rsidRPr="0076228C" w:rsidRDefault="0076228C" w:rsidP="0076228C">
      <w:pPr>
        <w:pStyle w:val="ListParagraph"/>
        <w:spacing w:line="240" w:lineRule="auto"/>
        <w:ind w:left="0"/>
        <w:rPr>
          <w:lang w:val="ca-ES"/>
        </w:rPr>
      </w:pPr>
    </w:p>
    <w:sectPr w:rsidR="0076228C" w:rsidRPr="0076228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B1A76" w14:textId="77777777" w:rsidR="001E0C10" w:rsidRDefault="001E0C10" w:rsidP="00FF6AEE">
      <w:r>
        <w:separator/>
      </w:r>
    </w:p>
  </w:endnote>
  <w:endnote w:type="continuationSeparator" w:id="0">
    <w:p w14:paraId="631C708B" w14:textId="77777777" w:rsidR="001E0C10" w:rsidRDefault="001E0C10" w:rsidP="00FF6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65850" w14:textId="77777777" w:rsidR="001E0C10" w:rsidRDefault="001E0C10" w:rsidP="00FF6AEE">
      <w:r>
        <w:separator/>
      </w:r>
    </w:p>
  </w:footnote>
  <w:footnote w:type="continuationSeparator" w:id="0">
    <w:p w14:paraId="5FB887EB" w14:textId="77777777" w:rsidR="001E0C10" w:rsidRDefault="001E0C10" w:rsidP="00FF6A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E46BD" w14:textId="77777777" w:rsidR="00FF6AEE" w:rsidRPr="00F80C38" w:rsidRDefault="00FF6AEE" w:rsidP="00FF6AEE">
    <w:pPr>
      <w:spacing w:after="44" w:line="259" w:lineRule="auto"/>
      <w:ind w:left="34" w:right="80"/>
      <w:rPr>
        <w:rFonts w:ascii="Calibri" w:hAnsi="Calibri" w:cs="Calibri"/>
        <w:sz w:val="28"/>
        <w:szCs w:val="28"/>
      </w:rPr>
    </w:pPr>
    <w:r w:rsidRPr="00F80C38">
      <w:rPr>
        <w:rFonts w:ascii="Calibri" w:eastAsia="Verdana" w:hAnsi="Calibri" w:cs="Calibri"/>
        <w:b/>
        <w:sz w:val="28"/>
        <w:szCs w:val="28"/>
      </w:rPr>
      <w:t>UF</w:t>
    </w:r>
    <w:r w:rsidR="000D5531">
      <w:rPr>
        <w:rFonts w:ascii="Calibri" w:eastAsia="Verdana" w:hAnsi="Calibri" w:cs="Calibri"/>
        <w:b/>
        <w:sz w:val="28"/>
        <w:szCs w:val="28"/>
      </w:rPr>
      <w:t>4</w:t>
    </w:r>
    <w:r w:rsidRPr="00F80C38">
      <w:rPr>
        <w:rFonts w:ascii="Calibri" w:eastAsia="Verdana" w:hAnsi="Calibri" w:cs="Calibri"/>
        <w:b/>
        <w:sz w:val="28"/>
        <w:szCs w:val="28"/>
      </w:rPr>
      <w:t xml:space="preserve">. A01 </w:t>
    </w:r>
    <w:r>
      <w:rPr>
        <w:rFonts w:ascii="Calibri" w:eastAsia="Verdana" w:hAnsi="Calibri" w:cs="Calibri"/>
        <w:b/>
        <w:sz w:val="28"/>
        <w:szCs w:val="28"/>
      </w:rPr>
      <w:t>RA</w:t>
    </w:r>
    <w:r w:rsidR="000D5531">
      <w:rPr>
        <w:rFonts w:ascii="Calibri" w:eastAsia="Verdana" w:hAnsi="Calibri" w:cs="Calibri"/>
        <w:b/>
        <w:sz w:val="28"/>
        <w:szCs w:val="28"/>
      </w:rPr>
      <w:t>1</w:t>
    </w:r>
    <w:r>
      <w:rPr>
        <w:rFonts w:ascii="Calibri" w:eastAsia="Verdana" w:hAnsi="Calibri" w:cs="Calibri"/>
        <w:b/>
        <w:sz w:val="28"/>
        <w:szCs w:val="28"/>
      </w:rPr>
      <w:t xml:space="preserve">- </w:t>
    </w:r>
    <w:r w:rsidR="000D5531" w:rsidRPr="000D5531">
      <w:rPr>
        <w:rFonts w:ascii="Calibri" w:eastAsia="Verdana" w:hAnsi="Calibri" w:cs="Calibri"/>
        <w:b/>
        <w:sz w:val="28"/>
        <w:szCs w:val="28"/>
      </w:rPr>
      <w:t>1.</w:t>
    </w:r>
    <w:r w:rsidR="000D5531" w:rsidRPr="000D5531">
      <w:rPr>
        <w:rFonts w:ascii="Calibri" w:eastAsia="Verdana" w:hAnsi="Calibri" w:cs="Calibri"/>
        <w:b/>
        <w:sz w:val="28"/>
        <w:szCs w:val="28"/>
      </w:rPr>
      <w:tab/>
      <w:t>Gestiona la informació emmagatzemada en bases de dades objecte-relacionals, avaluant i utilitzant les possibilitats que proporciona el sistema gestor</w:t>
    </w:r>
  </w:p>
  <w:p w14:paraId="6B1CA357" w14:textId="77777777" w:rsidR="00FF6AEE" w:rsidRDefault="00FF6A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1423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3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3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3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3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14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4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multilevel"/>
    <w:tmpl w:val="00000004"/>
    <w:name w:val="WWNum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175E2A83"/>
    <w:multiLevelType w:val="hybridMultilevel"/>
    <w:tmpl w:val="4EC07C8A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15BC8"/>
    <w:multiLevelType w:val="hybridMultilevel"/>
    <w:tmpl w:val="853CCDAA"/>
    <w:lvl w:ilvl="0" w:tplc="0C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1B4D0260"/>
    <w:multiLevelType w:val="hybridMultilevel"/>
    <w:tmpl w:val="B35EC92C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E70707"/>
    <w:multiLevelType w:val="multilevel"/>
    <w:tmpl w:val="49EC33D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color w:val="00000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A86C8F"/>
    <w:multiLevelType w:val="multilevel"/>
    <w:tmpl w:val="C010D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FE47E6"/>
    <w:multiLevelType w:val="multilevel"/>
    <w:tmpl w:val="26DE7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0E2AFC"/>
    <w:multiLevelType w:val="hybridMultilevel"/>
    <w:tmpl w:val="6712B0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18F4878"/>
    <w:multiLevelType w:val="hybridMultilevel"/>
    <w:tmpl w:val="EC4A63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60450B"/>
    <w:multiLevelType w:val="multilevel"/>
    <w:tmpl w:val="DDC4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470365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120" w:hanging="180"/>
      </w:pPr>
    </w:lvl>
  </w:abstractNum>
  <w:abstractNum w:abstractNumId="13" w15:restartNumberingAfterBreak="0">
    <w:nsid w:val="63F617CC"/>
    <w:multiLevelType w:val="multilevel"/>
    <w:tmpl w:val="C010D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4955A7"/>
    <w:multiLevelType w:val="multilevel"/>
    <w:tmpl w:val="C010D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EF1A88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120" w:hanging="180"/>
      </w:pPr>
    </w:lvl>
  </w:abstractNum>
  <w:abstractNum w:abstractNumId="16" w15:restartNumberingAfterBreak="0">
    <w:nsid w:val="76F32C10"/>
    <w:multiLevelType w:val="multilevel"/>
    <w:tmpl w:val="FFFC193C"/>
    <w:styleLink w:val="RA"/>
    <w:lvl w:ilvl="0">
      <w:start w:val="1"/>
      <w:numFmt w:val="decimal"/>
      <w:suff w:val="space"/>
      <w:lvlText w:val="RA %1."/>
      <w:lvlJc w:val="left"/>
      <w:pPr>
        <w:ind w:left="1418" w:hanging="851"/>
      </w:pPr>
      <w:rPr>
        <w:rFonts w:ascii="Arial" w:hAnsi="Arial" w:cs="Times New Roman" w:hint="default"/>
        <w:sz w:val="22"/>
        <w:szCs w:val="22"/>
      </w:rPr>
    </w:lvl>
    <w:lvl w:ilvl="1">
      <w:start w:val="1"/>
      <w:numFmt w:val="lowerLetter"/>
      <w:lvlText w:val="%1.%2"/>
      <w:lvlJc w:val="left"/>
      <w:pPr>
        <w:tabs>
          <w:tab w:val="num" w:pos="567"/>
        </w:tabs>
        <w:ind w:left="851" w:firstLine="283"/>
      </w:pPr>
      <w:rPr>
        <w:rFonts w:ascii="Arial" w:hAnsi="Arial" w:cs="Times New Roman" w:hint="default"/>
        <w:sz w:val="22"/>
        <w:szCs w:val="22"/>
      </w:rPr>
    </w:lvl>
    <w:lvl w:ilvl="2">
      <w:start w:val="1"/>
      <w:numFmt w:val="lowerRoman"/>
      <w:lvlText w:val="%3)"/>
      <w:lvlJc w:val="left"/>
      <w:pPr>
        <w:tabs>
          <w:tab w:val="num" w:pos="2007"/>
        </w:tabs>
        <w:ind w:left="2007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2367"/>
        </w:tabs>
        <w:ind w:left="2367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2727"/>
        </w:tabs>
        <w:ind w:left="272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3087"/>
        </w:tabs>
        <w:ind w:left="308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447"/>
        </w:tabs>
        <w:ind w:left="344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3807"/>
        </w:tabs>
        <w:ind w:left="380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4167"/>
        </w:tabs>
        <w:ind w:left="4167" w:hanging="360"/>
      </w:pPr>
      <w:rPr>
        <w:rFonts w:cs="Times New Roman" w:hint="default"/>
      </w:rPr>
    </w:lvl>
  </w:abstractNum>
  <w:abstractNum w:abstractNumId="17" w15:restartNumberingAfterBreak="0">
    <w:nsid w:val="79E819C5"/>
    <w:multiLevelType w:val="multilevel"/>
    <w:tmpl w:val="49EC33D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color w:val="00000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9325233">
    <w:abstractNumId w:val="16"/>
  </w:num>
  <w:num w:numId="2" w16cid:durableId="1425608272">
    <w:abstractNumId w:val="16"/>
  </w:num>
  <w:num w:numId="3" w16cid:durableId="916986867">
    <w:abstractNumId w:val="16"/>
  </w:num>
  <w:num w:numId="4" w16cid:durableId="2018075303">
    <w:abstractNumId w:val="16"/>
  </w:num>
  <w:num w:numId="5" w16cid:durableId="1798449227">
    <w:abstractNumId w:val="16"/>
  </w:num>
  <w:num w:numId="6" w16cid:durableId="2067755913">
    <w:abstractNumId w:val="16"/>
  </w:num>
  <w:num w:numId="7" w16cid:durableId="223025364">
    <w:abstractNumId w:val="17"/>
  </w:num>
  <w:num w:numId="8" w16cid:durableId="732504345">
    <w:abstractNumId w:val="13"/>
  </w:num>
  <w:num w:numId="9" w16cid:durableId="1629891973">
    <w:abstractNumId w:val="8"/>
  </w:num>
  <w:num w:numId="10" w16cid:durableId="1927808019">
    <w:abstractNumId w:val="11"/>
  </w:num>
  <w:num w:numId="11" w16cid:durableId="66849796">
    <w:abstractNumId w:val="4"/>
  </w:num>
  <w:num w:numId="12" w16cid:durableId="348875207">
    <w:abstractNumId w:val="3"/>
  </w:num>
  <w:num w:numId="13" w16cid:durableId="1000305010">
    <w:abstractNumId w:val="7"/>
  </w:num>
  <w:num w:numId="14" w16cid:durableId="1601990822">
    <w:abstractNumId w:val="14"/>
  </w:num>
  <w:num w:numId="15" w16cid:durableId="1789619546">
    <w:abstractNumId w:val="5"/>
  </w:num>
  <w:num w:numId="16" w16cid:durableId="1550537206">
    <w:abstractNumId w:val="17"/>
  </w:num>
  <w:num w:numId="17" w16cid:durableId="287399736">
    <w:abstractNumId w:val="6"/>
  </w:num>
  <w:num w:numId="18" w16cid:durableId="1119647938">
    <w:abstractNumId w:val="0"/>
  </w:num>
  <w:num w:numId="19" w16cid:durableId="65416199">
    <w:abstractNumId w:val="1"/>
  </w:num>
  <w:num w:numId="20" w16cid:durableId="1023290169">
    <w:abstractNumId w:val="2"/>
  </w:num>
  <w:num w:numId="21" w16cid:durableId="1463303976">
    <w:abstractNumId w:val="9"/>
  </w:num>
  <w:num w:numId="22" w16cid:durableId="766385361">
    <w:abstractNumId w:val="10"/>
  </w:num>
  <w:num w:numId="23" w16cid:durableId="890725305">
    <w:abstractNumId w:val="15"/>
  </w:num>
  <w:num w:numId="24" w16cid:durableId="1065059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E11"/>
    <w:rsid w:val="00045297"/>
    <w:rsid w:val="00071EDA"/>
    <w:rsid w:val="00077FF9"/>
    <w:rsid w:val="00086088"/>
    <w:rsid w:val="000A1A36"/>
    <w:rsid w:val="000B5CFB"/>
    <w:rsid w:val="000C69BC"/>
    <w:rsid w:val="000C6E11"/>
    <w:rsid w:val="000D3683"/>
    <w:rsid w:val="000D5531"/>
    <w:rsid w:val="000E33FC"/>
    <w:rsid w:val="000F3D4F"/>
    <w:rsid w:val="001077BB"/>
    <w:rsid w:val="0013373A"/>
    <w:rsid w:val="0013635D"/>
    <w:rsid w:val="001412A8"/>
    <w:rsid w:val="001447AB"/>
    <w:rsid w:val="001471E9"/>
    <w:rsid w:val="001814A3"/>
    <w:rsid w:val="001963E5"/>
    <w:rsid w:val="001A0335"/>
    <w:rsid w:val="001A2EDA"/>
    <w:rsid w:val="001A6F80"/>
    <w:rsid w:val="001C3271"/>
    <w:rsid w:val="001E0C10"/>
    <w:rsid w:val="001F4C79"/>
    <w:rsid w:val="002013AA"/>
    <w:rsid w:val="00205CE8"/>
    <w:rsid w:val="00210279"/>
    <w:rsid w:val="002736A6"/>
    <w:rsid w:val="00273961"/>
    <w:rsid w:val="002B1121"/>
    <w:rsid w:val="002B7C05"/>
    <w:rsid w:val="002D5DA8"/>
    <w:rsid w:val="002D6082"/>
    <w:rsid w:val="002E0203"/>
    <w:rsid w:val="002E7AA5"/>
    <w:rsid w:val="002F5BFD"/>
    <w:rsid w:val="00317446"/>
    <w:rsid w:val="00324013"/>
    <w:rsid w:val="00327A1F"/>
    <w:rsid w:val="003300AF"/>
    <w:rsid w:val="00337669"/>
    <w:rsid w:val="003461F8"/>
    <w:rsid w:val="0034789F"/>
    <w:rsid w:val="00377942"/>
    <w:rsid w:val="0039104D"/>
    <w:rsid w:val="003A6E01"/>
    <w:rsid w:val="003B07EC"/>
    <w:rsid w:val="003B584B"/>
    <w:rsid w:val="003B7FE9"/>
    <w:rsid w:val="003C11F1"/>
    <w:rsid w:val="003E3DAD"/>
    <w:rsid w:val="004035FB"/>
    <w:rsid w:val="00407065"/>
    <w:rsid w:val="00436DA5"/>
    <w:rsid w:val="00437169"/>
    <w:rsid w:val="00453998"/>
    <w:rsid w:val="00461F61"/>
    <w:rsid w:val="00476AC2"/>
    <w:rsid w:val="0048118C"/>
    <w:rsid w:val="0048579A"/>
    <w:rsid w:val="004951EE"/>
    <w:rsid w:val="004C2BC6"/>
    <w:rsid w:val="004E1F66"/>
    <w:rsid w:val="004E4689"/>
    <w:rsid w:val="00504F8E"/>
    <w:rsid w:val="00512696"/>
    <w:rsid w:val="00515B98"/>
    <w:rsid w:val="00523B3F"/>
    <w:rsid w:val="00580391"/>
    <w:rsid w:val="00591FF7"/>
    <w:rsid w:val="005A2395"/>
    <w:rsid w:val="005B2326"/>
    <w:rsid w:val="005F7021"/>
    <w:rsid w:val="00613FA4"/>
    <w:rsid w:val="00615F2D"/>
    <w:rsid w:val="006251D9"/>
    <w:rsid w:val="006254AB"/>
    <w:rsid w:val="0065438B"/>
    <w:rsid w:val="006678C3"/>
    <w:rsid w:val="00685712"/>
    <w:rsid w:val="00695547"/>
    <w:rsid w:val="006A0F62"/>
    <w:rsid w:val="006C64A2"/>
    <w:rsid w:val="006E3A32"/>
    <w:rsid w:val="00704DAD"/>
    <w:rsid w:val="00705714"/>
    <w:rsid w:val="007108D5"/>
    <w:rsid w:val="00716547"/>
    <w:rsid w:val="0076228C"/>
    <w:rsid w:val="00762401"/>
    <w:rsid w:val="00786219"/>
    <w:rsid w:val="007932D9"/>
    <w:rsid w:val="007C2865"/>
    <w:rsid w:val="007D1F84"/>
    <w:rsid w:val="007E2D03"/>
    <w:rsid w:val="007E2D5B"/>
    <w:rsid w:val="007F4BFD"/>
    <w:rsid w:val="007F5D7A"/>
    <w:rsid w:val="00806584"/>
    <w:rsid w:val="00806AE3"/>
    <w:rsid w:val="00814ED7"/>
    <w:rsid w:val="00817A97"/>
    <w:rsid w:val="00821861"/>
    <w:rsid w:val="0083133D"/>
    <w:rsid w:val="00831686"/>
    <w:rsid w:val="0085175A"/>
    <w:rsid w:val="008602C9"/>
    <w:rsid w:val="008826BC"/>
    <w:rsid w:val="008B7F24"/>
    <w:rsid w:val="008C07EB"/>
    <w:rsid w:val="008C1612"/>
    <w:rsid w:val="008D599F"/>
    <w:rsid w:val="00910183"/>
    <w:rsid w:val="00910D4E"/>
    <w:rsid w:val="00920BAA"/>
    <w:rsid w:val="00922C88"/>
    <w:rsid w:val="0094402B"/>
    <w:rsid w:val="00956C5E"/>
    <w:rsid w:val="00984B0D"/>
    <w:rsid w:val="00986169"/>
    <w:rsid w:val="0099213F"/>
    <w:rsid w:val="009E336C"/>
    <w:rsid w:val="00A057EB"/>
    <w:rsid w:val="00A16551"/>
    <w:rsid w:val="00A26720"/>
    <w:rsid w:val="00A36EEC"/>
    <w:rsid w:val="00A56EB2"/>
    <w:rsid w:val="00A95B42"/>
    <w:rsid w:val="00A961C2"/>
    <w:rsid w:val="00AA59A1"/>
    <w:rsid w:val="00AD625A"/>
    <w:rsid w:val="00AE073D"/>
    <w:rsid w:val="00AF3FD3"/>
    <w:rsid w:val="00B0622C"/>
    <w:rsid w:val="00B208BA"/>
    <w:rsid w:val="00B22AEF"/>
    <w:rsid w:val="00B250EC"/>
    <w:rsid w:val="00B3440D"/>
    <w:rsid w:val="00B65662"/>
    <w:rsid w:val="00B70988"/>
    <w:rsid w:val="00BE221F"/>
    <w:rsid w:val="00BE6111"/>
    <w:rsid w:val="00C031D8"/>
    <w:rsid w:val="00C03770"/>
    <w:rsid w:val="00C44BB4"/>
    <w:rsid w:val="00C46C4A"/>
    <w:rsid w:val="00C47DB2"/>
    <w:rsid w:val="00C50E9D"/>
    <w:rsid w:val="00C536DF"/>
    <w:rsid w:val="00C61D6D"/>
    <w:rsid w:val="00C623E3"/>
    <w:rsid w:val="00C8118F"/>
    <w:rsid w:val="00C81325"/>
    <w:rsid w:val="00C872AE"/>
    <w:rsid w:val="00C96DA8"/>
    <w:rsid w:val="00CA6280"/>
    <w:rsid w:val="00CC3B1E"/>
    <w:rsid w:val="00CC65F9"/>
    <w:rsid w:val="00CD67D1"/>
    <w:rsid w:val="00CE05EB"/>
    <w:rsid w:val="00CF4870"/>
    <w:rsid w:val="00CF6C74"/>
    <w:rsid w:val="00D04235"/>
    <w:rsid w:val="00D13024"/>
    <w:rsid w:val="00D156DB"/>
    <w:rsid w:val="00D174B7"/>
    <w:rsid w:val="00D31F97"/>
    <w:rsid w:val="00D62923"/>
    <w:rsid w:val="00D728A7"/>
    <w:rsid w:val="00D83C82"/>
    <w:rsid w:val="00D96062"/>
    <w:rsid w:val="00DA543D"/>
    <w:rsid w:val="00DB6198"/>
    <w:rsid w:val="00DB6786"/>
    <w:rsid w:val="00DC5462"/>
    <w:rsid w:val="00E00263"/>
    <w:rsid w:val="00E00630"/>
    <w:rsid w:val="00E30E57"/>
    <w:rsid w:val="00E31526"/>
    <w:rsid w:val="00E4647C"/>
    <w:rsid w:val="00E61549"/>
    <w:rsid w:val="00E63D68"/>
    <w:rsid w:val="00E658E2"/>
    <w:rsid w:val="00E82D88"/>
    <w:rsid w:val="00EB3972"/>
    <w:rsid w:val="00EC1B7D"/>
    <w:rsid w:val="00ED0F7B"/>
    <w:rsid w:val="00ED7CD9"/>
    <w:rsid w:val="00EE0196"/>
    <w:rsid w:val="00F10FC4"/>
    <w:rsid w:val="00F16588"/>
    <w:rsid w:val="00F17D9D"/>
    <w:rsid w:val="00F20678"/>
    <w:rsid w:val="00F5684F"/>
    <w:rsid w:val="00F67AF4"/>
    <w:rsid w:val="00F71E2F"/>
    <w:rsid w:val="00F750AE"/>
    <w:rsid w:val="00F84A50"/>
    <w:rsid w:val="00F95E60"/>
    <w:rsid w:val="00F97AA5"/>
    <w:rsid w:val="00FA0EBF"/>
    <w:rsid w:val="00FA6C9F"/>
    <w:rsid w:val="00FB79A4"/>
    <w:rsid w:val="00FC3984"/>
    <w:rsid w:val="00FE2AEC"/>
    <w:rsid w:val="00FF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  <w14:docId w14:val="32FB36BE"/>
  <w15:chartTrackingRefBased/>
  <w15:docId w15:val="{A56A5673-61E5-433C-B007-6380848F0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numbering" w:customStyle="1" w:styleId="RA">
    <w:name w:val="RA"/>
    <w:rsid w:val="00407065"/>
    <w:pPr>
      <w:numPr>
        <w:numId w:val="6"/>
      </w:numPr>
    </w:pPr>
  </w:style>
  <w:style w:type="paragraph" w:customStyle="1" w:styleId="Codifont">
    <w:name w:val="Codi font"/>
    <w:basedOn w:val="Normal"/>
    <w:autoRedefine/>
    <w:rsid w:val="00FC39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CCCCC"/>
      <w:spacing w:before="60" w:after="60"/>
      <w:jc w:val="both"/>
    </w:pPr>
    <w:rPr>
      <w:rFonts w:ascii="Courier New" w:eastAsia="Calibri" w:hAnsi="Courier New" w:cs="Courier New"/>
      <w:sz w:val="20"/>
      <w:szCs w:val="20"/>
      <w:lang w:eastAsia="en-US"/>
    </w:rPr>
  </w:style>
  <w:style w:type="character" w:styleId="Hipervnculo">
    <w:name w:val="Hyperlink"/>
    <w:uiPriority w:val="99"/>
    <w:unhideWhenUsed/>
    <w:rsid w:val="00A057EB"/>
    <w:rPr>
      <w:color w:val="0000FF"/>
      <w:u w:val="single"/>
    </w:rPr>
  </w:style>
  <w:style w:type="paragraph" w:styleId="Sinespaciado">
    <w:name w:val="No Spacing"/>
    <w:uiPriority w:val="1"/>
    <w:qFormat/>
    <w:rsid w:val="004C2BC6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8826BC"/>
    <w:pPr>
      <w:ind w:left="708"/>
    </w:pPr>
  </w:style>
  <w:style w:type="paragraph" w:styleId="Encabezado">
    <w:name w:val="header"/>
    <w:basedOn w:val="Normal"/>
    <w:link w:val="EncabezadoCar"/>
    <w:rsid w:val="00FF6AE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FF6AEE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rsid w:val="00FF6AE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FF6AEE"/>
    <w:rPr>
      <w:sz w:val="24"/>
      <w:szCs w:val="24"/>
      <w:lang w:eastAsia="es-ES"/>
    </w:rPr>
  </w:style>
  <w:style w:type="paragraph" w:customStyle="1" w:styleId="ListParagraph">
    <w:name w:val="List Paragraph"/>
    <w:basedOn w:val="Normal"/>
    <w:rsid w:val="00453998"/>
    <w:pPr>
      <w:suppressAutoHyphens/>
      <w:spacing w:after="160" w:line="256" w:lineRule="auto"/>
      <w:ind w:left="720"/>
    </w:pPr>
    <w:rPr>
      <w:rFonts w:ascii="Calibri" w:eastAsia="SimSun" w:hAnsi="Calibri" w:cs="Calibri"/>
      <w:kern w:val="2"/>
      <w:sz w:val="22"/>
      <w:szCs w:val="22"/>
      <w:lang w:val="es-ES" w:eastAsia="ar-SA"/>
    </w:rPr>
  </w:style>
  <w:style w:type="character" w:customStyle="1" w:styleId="st">
    <w:name w:val="st"/>
    <w:rsid w:val="00ED7CD9"/>
  </w:style>
  <w:style w:type="character" w:styleId="nfasis">
    <w:name w:val="Emphasis"/>
    <w:uiPriority w:val="20"/>
    <w:qFormat/>
    <w:rsid w:val="00ED7C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466">
      <w:bodyDiv w:val="1"/>
      <w:marLeft w:val="37"/>
      <w:marRight w:val="37"/>
      <w:marTop w:val="37"/>
      <w:marBottom w:val="3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3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52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9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B299B-40B4-4F97-836A-4170F6580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762</Words>
  <Characters>3934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Realitza els següents passos i entrega un document</vt:lpstr>
      <vt:lpstr>Realitza els següents passos i entrega un document</vt:lpstr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Realitza els següents passos i entrega un document</dc:title>
  <dc:subject/>
  <dc:creator>NiG</dc:creator>
  <cp:keywords/>
  <dc:description/>
  <cp:lastModifiedBy>Francesc Barragán Pascual</cp:lastModifiedBy>
  <cp:revision>2</cp:revision>
  <dcterms:created xsi:type="dcterms:W3CDTF">2023-03-13T08:52:00Z</dcterms:created>
  <dcterms:modified xsi:type="dcterms:W3CDTF">2023-03-13T08:52:00Z</dcterms:modified>
</cp:coreProperties>
</file>